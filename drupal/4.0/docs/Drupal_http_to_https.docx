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90" w:rsidRDefault="00072397" w:rsidP="003F33D5">
      <w:pPr>
        <w:pStyle w:val="CovidienCommands"/>
      </w:pPr>
      <w:r>
        <w:tab/>
      </w:r>
    </w:p>
    <w:p w:rsidR="00C12D90" w:rsidRDefault="00C12D90" w:rsidP="00C94FC8">
      <w:pPr>
        <w:jc w:val="center"/>
        <w:rPr>
          <w:rFonts w:cstheme="minorHAnsi"/>
          <w:sz w:val="56"/>
          <w:szCs w:val="56"/>
        </w:rPr>
      </w:pPr>
    </w:p>
    <w:p w:rsidR="00C12D90" w:rsidRDefault="00C12D90" w:rsidP="00C94FC8">
      <w:pPr>
        <w:jc w:val="center"/>
        <w:rPr>
          <w:rFonts w:cstheme="minorHAnsi"/>
          <w:sz w:val="56"/>
          <w:szCs w:val="56"/>
        </w:rPr>
      </w:pPr>
    </w:p>
    <w:p w:rsidR="00C12D90" w:rsidRDefault="00C12D90" w:rsidP="00C94FC8">
      <w:pPr>
        <w:jc w:val="center"/>
        <w:rPr>
          <w:rFonts w:cstheme="minorHAnsi"/>
          <w:sz w:val="56"/>
          <w:szCs w:val="56"/>
        </w:rPr>
      </w:pPr>
    </w:p>
    <w:p w:rsidR="00C12D90" w:rsidRDefault="00C12D90" w:rsidP="00C94FC8">
      <w:pPr>
        <w:jc w:val="center"/>
        <w:rPr>
          <w:rFonts w:cstheme="minorHAnsi"/>
          <w:sz w:val="56"/>
          <w:szCs w:val="56"/>
        </w:rPr>
      </w:pPr>
    </w:p>
    <w:p w:rsidR="008C6CB2" w:rsidRDefault="008C6CB2" w:rsidP="008C6CB2">
      <w:pPr>
        <w:spacing w:after="0" w:line="200" w:lineRule="atLeas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Drupal </w:t>
      </w:r>
      <w:r w:rsidR="001C435C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="001C435C">
        <w:rPr>
          <w:b/>
          <w:bCs/>
          <w:sz w:val="48"/>
          <w:szCs w:val="48"/>
        </w:rPr>
        <w:t>http to https</w:t>
      </w:r>
    </w:p>
    <w:p w:rsidR="00C94FC8" w:rsidRDefault="00C94FC8" w:rsidP="00C94FC8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History</w:t>
      </w:r>
    </w:p>
    <w:tbl>
      <w:tblPr>
        <w:tblW w:w="0" w:type="auto"/>
        <w:tblInd w:w="108" w:type="dxa"/>
        <w:tblLayout w:type="fixed"/>
        <w:tblLook w:val="0000"/>
      </w:tblPr>
      <w:tblGrid>
        <w:gridCol w:w="2088"/>
        <w:gridCol w:w="1800"/>
        <w:gridCol w:w="1800"/>
        <w:gridCol w:w="3273"/>
      </w:tblGrid>
      <w:tr w:rsidR="00C94FC8" w:rsidTr="00CC0ABB">
        <w:tc>
          <w:tcPr>
            <w:tcW w:w="2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00080"/>
          </w:tcPr>
          <w:p w:rsidR="00C94FC8" w:rsidRDefault="00C94FC8" w:rsidP="00CC0ABB">
            <w:pPr>
              <w:snapToGri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00080"/>
          </w:tcPr>
          <w:p w:rsidR="00C94FC8" w:rsidRDefault="00C94FC8" w:rsidP="00CC0ABB">
            <w:pPr>
              <w:snapToGri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000080"/>
          </w:tcPr>
          <w:p w:rsidR="00C94FC8" w:rsidRDefault="00C94FC8" w:rsidP="00CC0ABB">
            <w:pPr>
              <w:snapToGri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32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0080"/>
          </w:tcPr>
          <w:p w:rsidR="00C94FC8" w:rsidRDefault="00C94FC8" w:rsidP="00CC0ABB">
            <w:pPr>
              <w:snapToGri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C94FC8" w:rsidTr="00CC0ABB">
        <w:trPr>
          <w:trHeight w:val="417"/>
        </w:trPr>
        <w:tc>
          <w:tcPr>
            <w:tcW w:w="2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C94FC8" w:rsidRDefault="00C94FC8" w:rsidP="00CC0ABB">
            <w:pPr>
              <w:snapToGrid w:val="0"/>
              <w:jc w:val="center"/>
            </w:pPr>
            <w:r>
              <w:t>ViSolve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C94FC8" w:rsidRDefault="001C435C" w:rsidP="00395487">
            <w:pPr>
              <w:snapToGrid w:val="0"/>
              <w:jc w:val="center"/>
            </w:pPr>
            <w:r>
              <w:t>August 16</w:t>
            </w:r>
            <w:r w:rsidR="00C94FC8">
              <w:t>, 2012</w:t>
            </w:r>
          </w:p>
        </w:tc>
        <w:tc>
          <w:tcPr>
            <w:tcW w:w="18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</w:tcPr>
          <w:p w:rsidR="00C94FC8" w:rsidRDefault="00C94FC8" w:rsidP="00CC0ABB">
            <w:pPr>
              <w:snapToGrid w:val="0"/>
              <w:jc w:val="center"/>
            </w:pPr>
            <w:r>
              <w:t>0.1</w:t>
            </w:r>
          </w:p>
        </w:tc>
        <w:tc>
          <w:tcPr>
            <w:tcW w:w="32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C94FC8" w:rsidRDefault="00C94FC8" w:rsidP="00CC0AB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revision</w:t>
            </w:r>
          </w:p>
        </w:tc>
      </w:tr>
    </w:tbl>
    <w:p w:rsidR="00015A63" w:rsidRDefault="00015A63"/>
    <w:p w:rsidR="00C94FC8" w:rsidRDefault="00C94FC8"/>
    <w:p w:rsidR="00C94FC8" w:rsidRDefault="00C94FC8"/>
    <w:p w:rsidR="00C94FC8" w:rsidRDefault="00C94FC8"/>
    <w:p w:rsidR="00C94FC8" w:rsidRDefault="00C94FC8"/>
    <w:p w:rsidR="00C94FC8" w:rsidRDefault="00C94FC8"/>
    <w:p w:rsidR="00C94FC8" w:rsidRDefault="00C94FC8"/>
    <w:p w:rsidR="00C94FC8" w:rsidRDefault="00C94FC8"/>
    <w:p w:rsidR="00C94FC8" w:rsidRDefault="00C94FC8"/>
    <w:p w:rsidR="00C94FC8" w:rsidRDefault="00C94FC8"/>
    <w:p w:rsidR="00C94FC8" w:rsidRDefault="00C94FC8"/>
    <w:p w:rsidR="00F306F5" w:rsidRDefault="00F306F5"/>
    <w:p w:rsidR="00F306F5" w:rsidRDefault="00F306F5"/>
    <w:p w:rsidR="00F306F5" w:rsidRDefault="00F306F5"/>
    <w:p w:rsidR="00F306F5" w:rsidRDefault="00F306F5"/>
    <w:p w:rsidR="00F306F5" w:rsidRDefault="00F306F5"/>
    <w:p w:rsidR="00F306F5" w:rsidRDefault="00F306F5"/>
    <w:p w:rsidR="00000C05" w:rsidRDefault="00000C05"/>
    <w:p w:rsidR="00000C05" w:rsidRDefault="00000C0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415172"/>
        <w:docPartObj>
          <w:docPartGallery w:val="Table of Contents"/>
          <w:docPartUnique/>
        </w:docPartObj>
      </w:sdtPr>
      <w:sdtContent>
        <w:p w:rsidR="00000C05" w:rsidRDefault="00000C05">
          <w:pPr>
            <w:pStyle w:val="TOCHeading"/>
          </w:pPr>
          <w:r>
            <w:t>Table of Contents</w:t>
          </w:r>
        </w:p>
        <w:p w:rsidR="00430A83" w:rsidRDefault="00CC03C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CC03C3">
            <w:fldChar w:fldCharType="begin"/>
          </w:r>
          <w:r w:rsidR="00000C05">
            <w:instrText xml:space="preserve"> TOC \o "1-3" \h \z \u </w:instrText>
          </w:r>
          <w:r w:rsidRPr="00CC03C3">
            <w:fldChar w:fldCharType="separate"/>
          </w:r>
          <w:hyperlink w:anchor="_Toc334201834" w:history="1">
            <w:r w:rsidR="00430A83" w:rsidRPr="00F81B96">
              <w:rPr>
                <w:rStyle w:val="Hyperlink"/>
                <w:noProof/>
              </w:rPr>
              <w:t>1.</w:t>
            </w:r>
            <w:r w:rsidR="00430A83">
              <w:rPr>
                <w:noProof/>
              </w:rPr>
              <w:tab/>
            </w:r>
            <w:r w:rsidR="00430A83" w:rsidRPr="00F81B96">
              <w:rPr>
                <w:rStyle w:val="Hyperlink"/>
                <w:noProof/>
              </w:rPr>
              <w:t>Purpose</w:t>
            </w:r>
            <w:r w:rsidR="0043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A83">
              <w:rPr>
                <w:noProof/>
                <w:webHidden/>
              </w:rPr>
              <w:instrText xml:space="preserve"> PAGEREF _Toc334201834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83" w:rsidRDefault="00CC03C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4201835" w:history="1">
            <w:r w:rsidR="00430A83" w:rsidRPr="00F81B96">
              <w:rPr>
                <w:rStyle w:val="Hyperlink"/>
                <w:noProof/>
              </w:rPr>
              <w:t>2.</w:t>
            </w:r>
            <w:r w:rsidR="00430A83">
              <w:rPr>
                <w:noProof/>
              </w:rPr>
              <w:tab/>
            </w:r>
            <w:r w:rsidR="00430A83" w:rsidRPr="00F81B96">
              <w:rPr>
                <w:rStyle w:val="Hyperlink"/>
                <w:noProof/>
              </w:rPr>
              <w:t>Requirements</w:t>
            </w:r>
            <w:r w:rsidR="0043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A83">
              <w:rPr>
                <w:noProof/>
                <w:webHidden/>
              </w:rPr>
              <w:instrText xml:space="preserve"> PAGEREF _Toc334201835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83" w:rsidRDefault="00CC03C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34201836" w:history="1">
            <w:r w:rsidR="00430A83" w:rsidRPr="00F81B96">
              <w:rPr>
                <w:rStyle w:val="Hyperlink"/>
                <w:noProof/>
              </w:rPr>
              <w:t>3.</w:t>
            </w:r>
            <w:r w:rsidR="00430A83">
              <w:rPr>
                <w:noProof/>
              </w:rPr>
              <w:tab/>
            </w:r>
            <w:r w:rsidR="00430A83" w:rsidRPr="00F81B96">
              <w:rPr>
                <w:rStyle w:val="Hyperlink"/>
                <w:noProof/>
              </w:rPr>
              <w:t>Steps</w:t>
            </w:r>
            <w:r w:rsidR="00430A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A83">
              <w:rPr>
                <w:noProof/>
                <w:webHidden/>
              </w:rPr>
              <w:instrText xml:space="preserve"> PAGEREF _Toc334201836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A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C05" w:rsidRDefault="00CC03C3">
          <w:r>
            <w:fldChar w:fldCharType="end"/>
          </w:r>
        </w:p>
      </w:sdtContent>
    </w:sdt>
    <w:p w:rsidR="00F306F5" w:rsidRDefault="00F306F5"/>
    <w:p w:rsidR="00F306F5" w:rsidRDefault="00F306F5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CA769A" w:rsidRDefault="00CA769A"/>
    <w:p w:rsidR="00E63F19" w:rsidRPr="001041AA" w:rsidRDefault="00476CDE" w:rsidP="001041AA">
      <w:pPr>
        <w:pStyle w:val="CovidienLevel1"/>
      </w:pPr>
      <w:bookmarkStart w:id="0" w:name="_Toc330632027"/>
      <w:bookmarkStart w:id="1" w:name="_Toc334201834"/>
      <w:r w:rsidRPr="001041AA">
        <w:lastRenderedPageBreak/>
        <w:t>Purpose</w:t>
      </w:r>
      <w:bookmarkEnd w:id="0"/>
      <w:bookmarkEnd w:id="1"/>
    </w:p>
    <w:p w:rsidR="004702F9" w:rsidRDefault="004702F9" w:rsidP="001C79AC">
      <w:pPr>
        <w:pStyle w:val="CovidienContent"/>
        <w:spacing w:after="0" w:line="240" w:lineRule="auto"/>
      </w:pPr>
    </w:p>
    <w:p w:rsidR="00476CDE" w:rsidRDefault="00476CDE" w:rsidP="001B5294">
      <w:pPr>
        <w:pStyle w:val="CovidienContent"/>
      </w:pPr>
      <w:r>
        <w:t xml:space="preserve">Purpose of the document is to provide </w:t>
      </w:r>
      <w:r w:rsidR="008A4DE5">
        <w:t xml:space="preserve">steps to </w:t>
      </w:r>
      <w:r w:rsidR="001C435C">
        <w:t>change the Drupal site from http to https</w:t>
      </w:r>
      <w:r w:rsidR="008A4DE5">
        <w:t>.</w:t>
      </w:r>
    </w:p>
    <w:p w:rsidR="003612D8" w:rsidRDefault="002F0359" w:rsidP="003612D8">
      <w:pPr>
        <w:pStyle w:val="CovidienLevel1"/>
      </w:pPr>
      <w:bookmarkStart w:id="2" w:name="_Toc330632028"/>
      <w:bookmarkStart w:id="3" w:name="_Toc334201835"/>
      <w:r>
        <w:t>Requirements</w:t>
      </w:r>
      <w:bookmarkEnd w:id="2"/>
      <w:bookmarkEnd w:id="3"/>
      <w:r>
        <w:t xml:space="preserve"> </w:t>
      </w:r>
    </w:p>
    <w:p w:rsidR="004702F9" w:rsidRDefault="004702F9" w:rsidP="001C79AC">
      <w:pPr>
        <w:pStyle w:val="CovidienList2"/>
        <w:numPr>
          <w:ilvl w:val="0"/>
          <w:numId w:val="0"/>
        </w:numPr>
        <w:spacing w:after="0" w:line="240" w:lineRule="auto"/>
        <w:ind w:left="720"/>
      </w:pPr>
    </w:p>
    <w:p w:rsidR="001C435C" w:rsidRDefault="001C435C" w:rsidP="001C79AC">
      <w:pPr>
        <w:pStyle w:val="ListParagraph"/>
        <w:widowControl w:val="0"/>
        <w:numPr>
          <w:ilvl w:val="0"/>
          <w:numId w:val="47"/>
        </w:numPr>
        <w:suppressAutoHyphens/>
        <w:spacing w:after="0" w:line="240" w:lineRule="auto"/>
      </w:pPr>
      <w:bookmarkStart w:id="4" w:name="_Toc330632029"/>
      <w:r>
        <w:t>mod_ssl : ssl module to be accessed by apache.</w:t>
      </w:r>
    </w:p>
    <w:p w:rsidR="00000C05" w:rsidRDefault="001C435C" w:rsidP="00000C05">
      <w:pPr>
        <w:pStyle w:val="CovidienLevel1"/>
      </w:pPr>
      <w:bookmarkStart w:id="5" w:name="_Toc334201836"/>
      <w:bookmarkEnd w:id="4"/>
      <w:r>
        <w:t>Steps</w:t>
      </w:r>
      <w:bookmarkEnd w:id="5"/>
    </w:p>
    <w:p w:rsidR="001C435C" w:rsidRDefault="001C435C" w:rsidP="001C435C">
      <w:pPr>
        <w:widowControl w:val="0"/>
        <w:suppressAutoHyphens/>
        <w:spacing w:after="0" w:line="240" w:lineRule="auto"/>
      </w:pPr>
    </w:p>
    <w:p w:rsidR="00000C05" w:rsidRDefault="00000C05" w:rsidP="00000C05">
      <w:pPr>
        <w:widowControl w:val="0"/>
        <w:suppressAutoHyphens/>
        <w:spacing w:after="0" w:line="240" w:lineRule="auto"/>
      </w:pPr>
      <w:r>
        <w:t>Download all the rpm mentioned in this document from dropbox.</w:t>
      </w:r>
    </w:p>
    <w:p w:rsidR="00835D48" w:rsidRDefault="00835D48" w:rsidP="00000C05">
      <w:pPr>
        <w:widowControl w:val="0"/>
        <w:suppressAutoHyphens/>
        <w:spacing w:after="0" w:line="240" w:lineRule="auto"/>
      </w:pPr>
    </w:p>
    <w:p w:rsidR="001C435C" w:rsidRDefault="001C435C" w:rsidP="00CA769A">
      <w:pPr>
        <w:pStyle w:val="ListParagraph"/>
        <w:widowControl w:val="0"/>
        <w:numPr>
          <w:ilvl w:val="0"/>
          <w:numId w:val="48"/>
        </w:numPr>
        <w:suppressAutoHyphens/>
        <w:spacing w:after="0" w:line="240" w:lineRule="auto"/>
      </w:pPr>
      <w:r>
        <w:t xml:space="preserve">Install the ssl module using the </w:t>
      </w:r>
      <w:r w:rsidR="006329F5">
        <w:t>steps below along with its dependencies</w:t>
      </w:r>
      <w:r>
        <w:t>.</w:t>
      </w:r>
    </w:p>
    <w:p w:rsidR="00FA1D8A" w:rsidRDefault="00FA1D8A" w:rsidP="002D7A4A">
      <w:pPr>
        <w:widowControl w:val="0"/>
        <w:suppressAutoHyphens/>
        <w:spacing w:after="0" w:line="240" w:lineRule="auto"/>
        <w:ind w:left="360"/>
      </w:pPr>
    </w:p>
    <w:p w:rsidR="000A256E" w:rsidRDefault="000A256E" w:rsidP="000A256E">
      <w:pPr>
        <w:pStyle w:val="ListParagraph"/>
        <w:widowControl w:val="0"/>
        <w:suppressAutoHyphens/>
        <w:spacing w:after="0" w:line="240" w:lineRule="auto"/>
      </w:pPr>
      <w:r>
        <w:t xml:space="preserve"># </w:t>
      </w:r>
      <w:r w:rsidR="004735D3" w:rsidRPr="004735D3">
        <w:t>rpm -ivh distcache-1.4.5-14.1.x86_64.rpm</w:t>
      </w:r>
    </w:p>
    <w:p w:rsidR="004735D3" w:rsidRDefault="004735D3" w:rsidP="000A256E">
      <w:pPr>
        <w:pStyle w:val="ListParagraph"/>
        <w:widowControl w:val="0"/>
        <w:suppressAutoHyphens/>
        <w:spacing w:after="0" w:line="240" w:lineRule="auto"/>
      </w:pPr>
      <w:r>
        <w:t xml:space="preserve"># </w:t>
      </w:r>
      <w:r w:rsidR="006973D0" w:rsidRPr="006973D0">
        <w:t>rpm -ivh mod_ssl-2.2.3-65.el5.centos.x86_64.rpm</w:t>
      </w:r>
    </w:p>
    <w:p w:rsidR="006973D0" w:rsidRDefault="006973D0" w:rsidP="000A256E">
      <w:pPr>
        <w:pStyle w:val="ListParagraph"/>
        <w:widowControl w:val="0"/>
        <w:suppressAutoHyphens/>
        <w:spacing w:after="0" w:line="240" w:lineRule="auto"/>
      </w:pPr>
    </w:p>
    <w:p w:rsidR="001C435C" w:rsidRDefault="001C435C" w:rsidP="00CA769A">
      <w:pPr>
        <w:pStyle w:val="ListParagraph"/>
        <w:widowControl w:val="0"/>
        <w:numPr>
          <w:ilvl w:val="0"/>
          <w:numId w:val="48"/>
        </w:numPr>
        <w:suppressAutoHyphens/>
        <w:spacing w:after="0" w:line="240" w:lineRule="auto"/>
      </w:pPr>
      <w:r>
        <w:t>Create a openssl key and cert</w:t>
      </w:r>
      <w:r w:rsidR="00B86DB4">
        <w:t>i</w:t>
      </w:r>
      <w:r>
        <w:t>ficate to be accessed by ssl. It can be created as follows.</w:t>
      </w:r>
    </w:p>
    <w:p w:rsidR="001C435C" w:rsidRDefault="001C435C" w:rsidP="001C435C">
      <w:pPr>
        <w:widowControl w:val="0"/>
        <w:suppressAutoHyphens/>
        <w:spacing w:after="0" w:line="240" w:lineRule="auto"/>
      </w:pPr>
    </w:p>
    <w:p w:rsidR="001C435C" w:rsidRPr="00CA769A" w:rsidRDefault="001C435C" w:rsidP="001C435C">
      <w:pPr>
        <w:widowControl w:val="0"/>
        <w:suppressAutoHyphens/>
        <w:spacing w:after="0" w:line="240" w:lineRule="auto"/>
      </w:pPr>
      <w:r>
        <w:tab/>
      </w:r>
      <w:r w:rsidRPr="00CA769A">
        <w:t>2.1 Open the httpd directory</w:t>
      </w:r>
    </w:p>
    <w:p w:rsidR="00CA769A" w:rsidRPr="00CA769A" w:rsidRDefault="00CA769A" w:rsidP="001C435C">
      <w:pPr>
        <w:widowControl w:val="0"/>
        <w:suppressAutoHyphens/>
        <w:spacing w:after="0" w:line="240" w:lineRule="auto"/>
      </w:pPr>
    </w:p>
    <w:p w:rsidR="001C435C" w:rsidRPr="00CA769A" w:rsidRDefault="001C435C" w:rsidP="001C435C">
      <w:pPr>
        <w:ind w:left="720" w:firstLine="720"/>
      </w:pPr>
      <w:r w:rsidRPr="00CA769A">
        <w:t># cd  /etc/httpd</w:t>
      </w:r>
    </w:p>
    <w:p w:rsidR="001C435C" w:rsidRPr="00CA769A" w:rsidRDefault="001C435C" w:rsidP="001C435C">
      <w:pPr>
        <w:widowControl w:val="0"/>
        <w:suppressAutoHyphens/>
        <w:spacing w:after="0" w:line="240" w:lineRule="auto"/>
        <w:ind w:firstLine="720"/>
      </w:pPr>
      <w:r w:rsidRPr="00CA769A">
        <w:t xml:space="preserve">2.2 Create a directory called ssl inside </w:t>
      </w:r>
      <w:r w:rsidR="007E07A0">
        <w:t xml:space="preserve">the httpd directory in </w:t>
      </w:r>
      <w:r w:rsidRPr="00CA769A">
        <w:t>which the key and certificate has to be stored</w:t>
      </w:r>
      <w:r w:rsidR="00625A57">
        <w:t>.</w:t>
      </w:r>
    </w:p>
    <w:p w:rsidR="00CA769A" w:rsidRPr="00CA769A" w:rsidRDefault="00CA769A" w:rsidP="001C435C">
      <w:pPr>
        <w:widowControl w:val="0"/>
        <w:suppressAutoHyphens/>
        <w:spacing w:after="0" w:line="240" w:lineRule="auto"/>
        <w:ind w:firstLine="720"/>
      </w:pPr>
    </w:p>
    <w:p w:rsidR="00A325A6" w:rsidRPr="00CA769A" w:rsidRDefault="001C435C" w:rsidP="001C435C">
      <w:pPr>
        <w:ind w:left="720" w:firstLine="720"/>
      </w:pPr>
      <w:r w:rsidRPr="00CA769A">
        <w:t># mkdir ssl</w:t>
      </w:r>
    </w:p>
    <w:p w:rsidR="001C435C" w:rsidRPr="00CA769A" w:rsidRDefault="001C435C" w:rsidP="001C435C">
      <w:pPr>
        <w:ind w:left="720" w:firstLine="720"/>
      </w:pPr>
      <w:r w:rsidRPr="00CA769A">
        <w:t># cd ssl</w:t>
      </w:r>
    </w:p>
    <w:p w:rsidR="00CA769A" w:rsidRPr="00CA769A" w:rsidRDefault="001C435C" w:rsidP="00A325A6">
      <w:pPr>
        <w:ind w:left="720"/>
      </w:pPr>
      <w:r w:rsidRPr="00CA769A">
        <w:t xml:space="preserve">2.3 Create a directory called key which stores the key </w:t>
      </w:r>
      <w:r w:rsidR="00192256">
        <w:t>file inside ssl directory</w:t>
      </w:r>
      <w:r w:rsidR="00A325A6" w:rsidRPr="00CA769A">
        <w:t xml:space="preserve">              </w:t>
      </w:r>
    </w:p>
    <w:p w:rsidR="00A325A6" w:rsidRPr="00CA769A" w:rsidRDefault="00A325A6" w:rsidP="00A325A6">
      <w:pPr>
        <w:ind w:left="720"/>
      </w:pPr>
      <w:r w:rsidRPr="00CA769A">
        <w:t xml:space="preserve">             </w:t>
      </w:r>
      <w:r w:rsidRPr="00CA769A">
        <w:tab/>
        <w:t># mkdir key</w:t>
      </w:r>
    </w:p>
    <w:p w:rsidR="00A325A6" w:rsidRPr="00CA769A" w:rsidRDefault="00A325A6" w:rsidP="00A325A6">
      <w:pPr>
        <w:widowControl w:val="0"/>
        <w:suppressAutoHyphens/>
        <w:spacing w:after="0" w:line="240" w:lineRule="auto"/>
      </w:pPr>
      <w:r w:rsidRPr="00CA769A">
        <w:tab/>
        <w:t>2.4 Create a directory called crt which stores the crt file</w:t>
      </w:r>
      <w:r w:rsidR="00192256">
        <w:t xml:space="preserve"> inside ssl directory</w:t>
      </w:r>
      <w:r w:rsidR="00192256" w:rsidRPr="00CA769A">
        <w:t xml:space="preserve">              </w:t>
      </w:r>
    </w:p>
    <w:p w:rsidR="00CA769A" w:rsidRPr="00CA769A" w:rsidRDefault="00CA769A" w:rsidP="00A325A6">
      <w:pPr>
        <w:widowControl w:val="0"/>
        <w:suppressAutoHyphens/>
        <w:spacing w:after="0" w:line="240" w:lineRule="auto"/>
      </w:pPr>
    </w:p>
    <w:p w:rsidR="00A325A6" w:rsidRPr="00CA769A" w:rsidRDefault="00A325A6" w:rsidP="00A325A6">
      <w:r w:rsidRPr="00CA769A">
        <w:tab/>
      </w:r>
      <w:r w:rsidRPr="00CA769A">
        <w:tab/>
        <w:t># mkdir crt</w:t>
      </w:r>
    </w:p>
    <w:p w:rsidR="00A325A6" w:rsidRPr="00CA769A" w:rsidRDefault="00A325A6" w:rsidP="00A325A6">
      <w:pPr>
        <w:widowControl w:val="0"/>
        <w:suppressAutoHyphens/>
        <w:spacing w:after="0" w:line="240" w:lineRule="auto"/>
        <w:ind w:firstLine="720"/>
      </w:pPr>
      <w:r w:rsidRPr="00CA769A">
        <w:t>2.5 Go back to the httpd directory</w:t>
      </w:r>
    </w:p>
    <w:p w:rsidR="00CA769A" w:rsidRPr="00CA769A" w:rsidRDefault="00CA769A" w:rsidP="00A325A6">
      <w:pPr>
        <w:widowControl w:val="0"/>
        <w:suppressAutoHyphens/>
        <w:spacing w:after="0" w:line="240" w:lineRule="auto"/>
        <w:ind w:firstLine="720"/>
      </w:pPr>
    </w:p>
    <w:p w:rsidR="00A325A6" w:rsidRPr="00CA769A" w:rsidRDefault="00A325A6" w:rsidP="00A325A6">
      <w:r w:rsidRPr="00CA769A">
        <w:lastRenderedPageBreak/>
        <w:tab/>
      </w:r>
      <w:r w:rsidRPr="00CA769A">
        <w:tab/>
        <w:t># cd /etc/httpd</w:t>
      </w:r>
    </w:p>
    <w:p w:rsidR="00A325A6" w:rsidRPr="00CA769A" w:rsidRDefault="00A325A6" w:rsidP="00A325A6">
      <w:pPr>
        <w:widowControl w:val="0"/>
        <w:suppressAutoHyphens/>
        <w:spacing w:after="0" w:line="240" w:lineRule="auto"/>
      </w:pPr>
      <w:r w:rsidRPr="00CA769A">
        <w:tab/>
        <w:t>2.6 Create the key using following command</w:t>
      </w:r>
    </w:p>
    <w:p w:rsidR="00CA769A" w:rsidRDefault="00CA769A" w:rsidP="00A325A6">
      <w:pPr>
        <w:widowControl w:val="0"/>
        <w:suppressAutoHyphens/>
        <w:spacing w:after="0" w:line="240" w:lineRule="auto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E2DDD" w:rsidTr="001E2DDD">
        <w:tc>
          <w:tcPr>
            <w:tcW w:w="8856" w:type="dxa"/>
          </w:tcPr>
          <w:p w:rsidR="001E2DDD" w:rsidRDefault="001E2DDD" w:rsidP="001E2DDD">
            <w:r>
              <w:t># openssl req -new -x509 -days 365 -keyout ssl/key/drupal.key -out ssl/crt/drupal.crt -nodes</w:t>
            </w:r>
          </w:p>
          <w:p w:rsidR="001E2DDD" w:rsidRDefault="001E2DDD" w:rsidP="00CA769A"/>
        </w:tc>
      </w:tr>
    </w:tbl>
    <w:p w:rsidR="00A325A6" w:rsidRDefault="001E2DDD" w:rsidP="00CA769A">
      <w:pPr>
        <w:ind w:left="720"/>
      </w:pPr>
      <w:r>
        <w:t>The above command will create a</w:t>
      </w:r>
      <w:r w:rsidR="00A325A6">
        <w:t xml:space="preserve"> key called drupal.key and a crt file called drupal.crt inside the specified directory</w:t>
      </w:r>
    </w:p>
    <w:p w:rsidR="00A325A6" w:rsidRDefault="00A325A6" w:rsidP="00CA769A">
      <w:pPr>
        <w:pStyle w:val="ListParagraph"/>
        <w:numPr>
          <w:ilvl w:val="0"/>
          <w:numId w:val="48"/>
        </w:numPr>
      </w:pPr>
      <w:r w:rsidRPr="00A325A6">
        <w:t>Write the ssl configuration in the httpd.conf file under the already existing drupal configuration</w:t>
      </w:r>
      <w:r>
        <w:t>.</w:t>
      </w:r>
    </w:p>
    <w:p w:rsidR="00A325A6" w:rsidRDefault="00A325A6" w:rsidP="00CA769A">
      <w:pPr>
        <w:pStyle w:val="ListParagraph"/>
        <w:ind w:left="1440"/>
      </w:pPr>
      <w:r>
        <w:t>SSLEngine on</w:t>
      </w:r>
      <w:r>
        <w:cr/>
        <w:t>SSLCertificateFile /etc/httpd/ssl/crt/drupal.crt</w:t>
      </w:r>
      <w:r>
        <w:cr/>
        <w:t>SSLCertificateKeyFile /etc/httpd/ssl/key/drupal.key</w:t>
      </w:r>
    </w:p>
    <w:p w:rsidR="001E2DDD" w:rsidRDefault="001E2DDD" w:rsidP="00CA769A">
      <w:pPr>
        <w:pStyle w:val="ListParagraph"/>
        <w:ind w:left="1440"/>
      </w:pPr>
      <w:r>
        <w:tab/>
      </w:r>
    </w:p>
    <w:p w:rsidR="001E2DDD" w:rsidRPr="001E2DDD" w:rsidRDefault="001E2DDD" w:rsidP="001E2DDD">
      <w:pPr>
        <w:jc w:val="center"/>
        <w:rPr>
          <w:b/>
        </w:rPr>
      </w:pPr>
      <w:r w:rsidRPr="001E2DDD">
        <w:rPr>
          <w:b/>
        </w:rPr>
        <w:t>Sample Configuration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2"/>
      </w:tblGrid>
      <w:tr w:rsidR="001E2DDD" w:rsidTr="001E2DDD"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>Listen 2020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>&lt;VirtualHost *:2020&gt;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835D48">
              <w:rPr>
                <w:rFonts w:asciiTheme="minorHAnsi" w:hAnsiTheme="minorHAnsi"/>
                <w:sz w:val="22"/>
                <w:szCs w:val="22"/>
              </w:rPr>
              <w:t xml:space="preserve">  DocumentRoot "/var/www/html/drupal</w:t>
            </w:r>
            <w:r w:rsidRPr="00CA769A">
              <w:rPr>
                <w:rFonts w:asciiTheme="minorHAnsi" w:hAnsiTheme="minorHAnsi"/>
                <w:sz w:val="22"/>
                <w:szCs w:val="22"/>
              </w:rPr>
              <w:t>"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cr/>
              <w:t xml:space="preserve">     </w:t>
            </w:r>
            <w:r w:rsidR="00835D48">
              <w:rPr>
                <w:rFonts w:asciiTheme="minorHAnsi" w:hAnsiTheme="minorHAnsi"/>
                <w:sz w:val="22"/>
                <w:szCs w:val="22"/>
              </w:rPr>
              <w:t xml:space="preserve">    &lt;Directory "/var/www/html/drupal</w:t>
            </w:r>
            <w:r w:rsidRPr="00CA769A">
              <w:rPr>
                <w:rFonts w:asciiTheme="minorHAnsi" w:hAnsiTheme="minorHAnsi"/>
                <w:sz w:val="22"/>
                <w:szCs w:val="22"/>
              </w:rPr>
              <w:t>"&gt;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           DirectoryIndex index.html index.htm index.php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           Options Indexes FollowSymLinks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            AllowOverride All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           Order allow,deny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           Allow from all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          Options +ExecCGI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          AddHandler cgi-script cgi pl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     &lt;/Directory&gt;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SSLEngine on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SSLCertificateFile /etc/httpd/ssl/crt/drupal.crt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 xml:space="preserve">  SSLCertificateKeyFile /etc/httpd/ssl/key/drupal.key</w:t>
            </w:r>
            <w:r w:rsidRPr="00CA769A">
              <w:rPr>
                <w:rFonts w:asciiTheme="minorHAnsi" w:hAnsiTheme="minorHAnsi"/>
                <w:sz w:val="22"/>
                <w:szCs w:val="22"/>
              </w:rPr>
              <w:cr/>
            </w:r>
          </w:p>
          <w:p w:rsidR="001E2DDD" w:rsidRPr="00CA769A" w:rsidRDefault="001E2DDD" w:rsidP="00F8501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CA769A">
              <w:rPr>
                <w:rFonts w:asciiTheme="minorHAnsi" w:hAnsiTheme="minorHAnsi"/>
                <w:sz w:val="22"/>
                <w:szCs w:val="22"/>
              </w:rPr>
              <w:t>&lt;/VirtualHost&gt;</w:t>
            </w:r>
          </w:p>
        </w:tc>
      </w:tr>
    </w:tbl>
    <w:p w:rsidR="001E2DDD" w:rsidRDefault="001E2DDD" w:rsidP="00CA769A">
      <w:pPr>
        <w:pStyle w:val="ListParagraph"/>
        <w:ind w:left="1440"/>
      </w:pPr>
    </w:p>
    <w:p w:rsidR="00A325A6" w:rsidRDefault="00A325A6" w:rsidP="00CA769A">
      <w:pPr>
        <w:pStyle w:val="ListParagraph"/>
        <w:widowControl w:val="0"/>
        <w:numPr>
          <w:ilvl w:val="0"/>
          <w:numId w:val="48"/>
        </w:numPr>
        <w:suppressAutoHyphens/>
        <w:spacing w:after="0" w:line="240" w:lineRule="auto"/>
      </w:pPr>
      <w:r>
        <w:t>Restart the apache server</w:t>
      </w:r>
    </w:p>
    <w:p w:rsidR="00CA769A" w:rsidRDefault="00CA769A" w:rsidP="00A325A6">
      <w:pPr>
        <w:widowControl w:val="0"/>
        <w:suppressAutoHyphens/>
        <w:spacing w:after="0" w:line="240" w:lineRule="auto"/>
      </w:pPr>
    </w:p>
    <w:p w:rsidR="00A325A6" w:rsidRDefault="00A325A6" w:rsidP="00CA769A">
      <w:pPr>
        <w:pStyle w:val="ListParagraph"/>
        <w:widowControl w:val="0"/>
        <w:suppressAutoHyphens/>
        <w:spacing w:after="0" w:line="240" w:lineRule="auto"/>
        <w:ind w:left="1440"/>
      </w:pPr>
      <w:r>
        <w:t># service httpd restart</w:t>
      </w:r>
    </w:p>
    <w:p w:rsidR="007E07A0" w:rsidRDefault="007E07A0" w:rsidP="00CA769A">
      <w:pPr>
        <w:pStyle w:val="ListParagraph"/>
        <w:widowControl w:val="0"/>
        <w:suppressAutoHyphens/>
        <w:spacing w:after="0" w:line="240" w:lineRule="auto"/>
        <w:ind w:left="1440"/>
      </w:pPr>
    </w:p>
    <w:p w:rsidR="007E07A0" w:rsidRDefault="004A2CD0" w:rsidP="004A2CD0">
      <w:pPr>
        <w:widowControl w:val="0"/>
        <w:suppressAutoHyphens/>
        <w:spacing w:after="0" w:line="240" w:lineRule="auto"/>
      </w:pPr>
      <w:r>
        <w:t xml:space="preserve">       5.  Access the drupal site using https protocol</w:t>
      </w:r>
    </w:p>
    <w:p w:rsidR="004A2CD0" w:rsidRDefault="004A2CD0" w:rsidP="004A2CD0">
      <w:pPr>
        <w:widowControl w:val="0"/>
        <w:suppressAutoHyphens/>
        <w:spacing w:after="0" w:line="240" w:lineRule="auto"/>
      </w:pPr>
      <w:r>
        <w:tab/>
      </w:r>
      <w:r>
        <w:tab/>
      </w:r>
      <w:hyperlink w:history="1">
        <w:r w:rsidRPr="005E75F2">
          <w:rPr>
            <w:rStyle w:val="Hyperlink"/>
          </w:rPr>
          <w:t>https://&lt;IP</w:t>
        </w:r>
      </w:hyperlink>
      <w:r>
        <w:t xml:space="preserve"> </w:t>
      </w:r>
      <w:r w:rsidR="004F0585">
        <w:t>address</w:t>
      </w:r>
      <w:r w:rsidR="0001259E">
        <w:t>&gt;:port [specified in configuration]</w:t>
      </w:r>
    </w:p>
    <w:p w:rsidR="0096513C" w:rsidRDefault="0096513C" w:rsidP="004A2CD0">
      <w:pPr>
        <w:widowControl w:val="0"/>
        <w:suppressAutoHyphens/>
        <w:spacing w:after="0" w:line="240" w:lineRule="auto"/>
      </w:pPr>
    </w:p>
    <w:p w:rsidR="00F24EA6" w:rsidRDefault="00F24EA6" w:rsidP="004A2CD0">
      <w:pPr>
        <w:widowControl w:val="0"/>
        <w:suppressAutoHyphens/>
        <w:spacing w:after="0" w:line="240" w:lineRule="auto"/>
      </w:pPr>
      <w:r>
        <w:t xml:space="preserve">           Sample link: </w:t>
      </w:r>
      <w:hyperlink r:id="rId8" w:history="1">
        <w:r w:rsidR="00824C6A" w:rsidRPr="002359FD">
          <w:rPr>
            <w:rStyle w:val="Hyperlink"/>
          </w:rPr>
          <w:t>https://111.11.1.11:2020</w:t>
        </w:r>
      </w:hyperlink>
    </w:p>
    <w:p w:rsidR="00824C6A" w:rsidRDefault="00824C6A" w:rsidP="004A2CD0">
      <w:pPr>
        <w:widowControl w:val="0"/>
        <w:suppressAutoHyphens/>
        <w:spacing w:after="0" w:line="240" w:lineRule="auto"/>
      </w:pPr>
    </w:p>
    <w:p w:rsidR="00CA769A" w:rsidRDefault="00CA769A" w:rsidP="00CA769A">
      <w:pPr>
        <w:widowControl w:val="0"/>
        <w:suppressAutoHyphens/>
        <w:spacing w:after="0" w:line="240" w:lineRule="auto"/>
      </w:pPr>
    </w:p>
    <w:p w:rsidR="00CA769A" w:rsidRPr="00D03CF5" w:rsidRDefault="00CA769A" w:rsidP="00CA769A">
      <w:pPr>
        <w:rPr>
          <w:b/>
        </w:rPr>
      </w:pPr>
      <w:r w:rsidRPr="00D03CF5">
        <w:rPr>
          <w:b/>
        </w:rPr>
        <w:t>Note:</w:t>
      </w:r>
    </w:p>
    <w:p w:rsidR="00CA769A" w:rsidRDefault="00DC322C" w:rsidP="00CA769A">
      <w:r>
        <w:t>The ssl key and certificate</w:t>
      </w:r>
      <w:r w:rsidR="00CA769A">
        <w:t xml:space="preserve"> </w:t>
      </w:r>
      <w:r w:rsidR="009B24CB">
        <w:t>can</w:t>
      </w:r>
      <w:r w:rsidR="00CA769A">
        <w:t xml:space="preserve"> be create</w:t>
      </w:r>
      <w:r w:rsidR="009B24CB">
        <w:t>d</w:t>
      </w:r>
      <w:r w:rsidR="00CA769A">
        <w:t xml:space="preserve"> in any directory. Give the </w:t>
      </w:r>
      <w:r w:rsidR="009B24CB">
        <w:t>corresponding</w:t>
      </w:r>
      <w:r w:rsidR="00CA769A">
        <w:t xml:space="preserve"> link in the httpd.conf file.</w:t>
      </w:r>
    </w:p>
    <w:p w:rsidR="00A325A6" w:rsidRDefault="00A325A6" w:rsidP="00A325A6">
      <w:pPr>
        <w:widowControl w:val="0"/>
        <w:suppressAutoHyphens/>
        <w:spacing w:after="0" w:line="240" w:lineRule="auto"/>
      </w:pPr>
    </w:p>
    <w:p w:rsidR="001C435C" w:rsidRDefault="001C435C" w:rsidP="001C435C">
      <w:pPr>
        <w:ind w:firstLine="720"/>
      </w:pPr>
    </w:p>
    <w:p w:rsidR="001C435C" w:rsidRDefault="001C435C" w:rsidP="001C435C">
      <w:pPr>
        <w:ind w:firstLine="720"/>
      </w:pPr>
      <w:r>
        <w:t xml:space="preserve">                                                                                                             </w:t>
      </w:r>
    </w:p>
    <w:p w:rsidR="001C435C" w:rsidRDefault="001C435C" w:rsidP="001C435C">
      <w:pPr>
        <w:ind w:firstLine="720"/>
      </w:pPr>
    </w:p>
    <w:p w:rsidR="001C435C" w:rsidRDefault="001C435C" w:rsidP="001C435C">
      <w:pPr>
        <w:ind w:firstLine="720"/>
      </w:pPr>
    </w:p>
    <w:p w:rsidR="001C435C" w:rsidRDefault="001C435C" w:rsidP="001C435C">
      <w:pPr>
        <w:widowControl w:val="0"/>
        <w:suppressAutoHyphens/>
        <w:spacing w:after="0" w:line="240" w:lineRule="auto"/>
      </w:pPr>
    </w:p>
    <w:p w:rsidR="001C435C" w:rsidRDefault="001C435C" w:rsidP="001C435C">
      <w:pPr>
        <w:widowControl w:val="0"/>
        <w:suppressAutoHyphens/>
        <w:spacing w:after="0" w:line="240" w:lineRule="auto"/>
      </w:pPr>
    </w:p>
    <w:p w:rsidR="001C435C" w:rsidRDefault="001C435C" w:rsidP="001C435C"/>
    <w:p w:rsidR="001C435C" w:rsidRDefault="001C435C" w:rsidP="001C435C"/>
    <w:sectPr w:rsidR="001C435C" w:rsidSect="00C12D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EAA" w:rsidRDefault="002F3EAA" w:rsidP="00116D1A">
      <w:pPr>
        <w:spacing w:after="0" w:line="240" w:lineRule="auto"/>
      </w:pPr>
      <w:r>
        <w:separator/>
      </w:r>
    </w:p>
  </w:endnote>
  <w:endnote w:type="continuationSeparator" w:id="1">
    <w:p w:rsidR="002F3EAA" w:rsidRDefault="002F3EAA" w:rsidP="0011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60F" w:rsidRDefault="008006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15173"/>
      <w:docPartObj>
        <w:docPartGallery w:val="Page Numbers (Bottom of Page)"/>
        <w:docPartUnique/>
      </w:docPartObj>
    </w:sdtPr>
    <w:sdtContent>
      <w:p w:rsidR="00430A83" w:rsidRDefault="00CC03C3">
        <w:pPr>
          <w:pStyle w:val="Footer"/>
          <w:jc w:val="right"/>
        </w:pPr>
        <w:fldSimple w:instr=" PAGE   \* MERGEFORMAT ">
          <w:r w:rsidR="0080060F">
            <w:rPr>
              <w:noProof/>
            </w:rPr>
            <w:t>1</w:t>
          </w:r>
        </w:fldSimple>
      </w:p>
    </w:sdtContent>
  </w:sdt>
  <w:p w:rsidR="0080060F" w:rsidRDefault="0080060F">
    <w:pPr>
      <w:pStyle w:val="Footer"/>
    </w:pPr>
    <w:r>
      <w:t>Drupal</w:t>
    </w:r>
  </w:p>
  <w:p w:rsidR="00EC243A" w:rsidRDefault="00B60739">
    <w:pPr>
      <w:pStyle w:val="Footer"/>
    </w:pPr>
    <w:r>
      <w:t>http to https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60F" w:rsidRDefault="008006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EAA" w:rsidRDefault="002F3EAA" w:rsidP="00116D1A">
      <w:pPr>
        <w:spacing w:after="0" w:line="240" w:lineRule="auto"/>
      </w:pPr>
      <w:r>
        <w:separator/>
      </w:r>
    </w:p>
  </w:footnote>
  <w:footnote w:type="continuationSeparator" w:id="1">
    <w:p w:rsidR="002F3EAA" w:rsidRDefault="002F3EAA" w:rsidP="0011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60F" w:rsidRDefault="008006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DBD" w:rsidRDefault="00FC0DBD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color w:val="4F81BD" w:themeColor="accent1"/>
      </w:rPr>
    </w:pPr>
  </w:p>
  <w:p w:rsidR="00FC0DBD" w:rsidRDefault="00FC0DBD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808080" w:themeColor="text1" w:themeTint="7F"/>
      </w:rPr>
    </w:pPr>
    <w:r w:rsidRPr="00FC0DBD">
      <w:rPr>
        <w:noProof/>
        <w:color w:val="808080" w:themeColor="text1" w:themeTint="7F"/>
      </w:rPr>
      <w:drawing>
        <wp:inline distT="0" distB="0" distL="0" distR="0">
          <wp:extent cx="1524000" cy="659130"/>
          <wp:effectExtent l="19050" t="0" r="0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591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C0DBD" w:rsidRDefault="00FC0DB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60F" w:rsidRDefault="008006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</w:rPr>
    </w:lvl>
  </w:abstractNum>
  <w:abstractNum w:abstractNumId="5">
    <w:nsid w:val="00000007"/>
    <w:multiLevelType w:val="multilevel"/>
    <w:tmpl w:val="00000007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</w:rPr>
    </w:lvl>
  </w:abstractNum>
  <w:abstractNum w:abstractNumId="6">
    <w:nsid w:val="00000008"/>
    <w:multiLevelType w:val="multilevel"/>
    <w:tmpl w:val="0000000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502536"/>
    <w:multiLevelType w:val="hybridMultilevel"/>
    <w:tmpl w:val="51FA7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986E8C"/>
    <w:multiLevelType w:val="hybridMultilevel"/>
    <w:tmpl w:val="3500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7B432C1"/>
    <w:multiLevelType w:val="hybridMultilevel"/>
    <w:tmpl w:val="F246F260"/>
    <w:lvl w:ilvl="0" w:tplc="3142310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AF265D"/>
    <w:multiLevelType w:val="hybridMultilevel"/>
    <w:tmpl w:val="D1FE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B75D75"/>
    <w:multiLevelType w:val="hybridMultilevel"/>
    <w:tmpl w:val="36CA7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486D29"/>
    <w:multiLevelType w:val="hybridMultilevel"/>
    <w:tmpl w:val="7C4A9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56407B"/>
    <w:multiLevelType w:val="hybridMultilevel"/>
    <w:tmpl w:val="3DC2A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457DF2"/>
    <w:multiLevelType w:val="hybridMultilevel"/>
    <w:tmpl w:val="E6B6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C1388F"/>
    <w:multiLevelType w:val="hybridMultilevel"/>
    <w:tmpl w:val="6256E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90095E"/>
    <w:multiLevelType w:val="hybridMultilevel"/>
    <w:tmpl w:val="115E85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32D4B"/>
    <w:multiLevelType w:val="hybridMultilevel"/>
    <w:tmpl w:val="8268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C941A6"/>
    <w:multiLevelType w:val="hybridMultilevel"/>
    <w:tmpl w:val="573A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BB06BE"/>
    <w:multiLevelType w:val="hybridMultilevel"/>
    <w:tmpl w:val="AAECAE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B01C5D"/>
    <w:multiLevelType w:val="hybridMultilevel"/>
    <w:tmpl w:val="8F7E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3C2312"/>
    <w:multiLevelType w:val="hybridMultilevel"/>
    <w:tmpl w:val="E602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D64505"/>
    <w:multiLevelType w:val="hybridMultilevel"/>
    <w:tmpl w:val="B7C48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16C4F"/>
    <w:multiLevelType w:val="hybridMultilevel"/>
    <w:tmpl w:val="F5A0A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535D"/>
    <w:multiLevelType w:val="hybridMultilevel"/>
    <w:tmpl w:val="5880AF00"/>
    <w:lvl w:ilvl="0" w:tplc="FFBEE6A4">
      <w:start w:val="1"/>
      <w:numFmt w:val="bullet"/>
      <w:pStyle w:val="Covidien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592287"/>
    <w:multiLevelType w:val="hybridMultilevel"/>
    <w:tmpl w:val="17DCA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9169F7"/>
    <w:multiLevelType w:val="hybridMultilevel"/>
    <w:tmpl w:val="C97AC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FA46AD"/>
    <w:multiLevelType w:val="hybridMultilevel"/>
    <w:tmpl w:val="5C5C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5B4AD3"/>
    <w:multiLevelType w:val="hybridMultilevel"/>
    <w:tmpl w:val="D102C44C"/>
    <w:lvl w:ilvl="0" w:tplc="FDF41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C3E0BC2"/>
    <w:multiLevelType w:val="hybridMultilevel"/>
    <w:tmpl w:val="173C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BC5846"/>
    <w:multiLevelType w:val="hybridMultilevel"/>
    <w:tmpl w:val="61FA4E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2D4E62"/>
    <w:multiLevelType w:val="hybridMultilevel"/>
    <w:tmpl w:val="3C9EC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21333B"/>
    <w:multiLevelType w:val="multilevel"/>
    <w:tmpl w:val="70B8D616"/>
    <w:lvl w:ilvl="0">
      <w:start w:val="1"/>
      <w:numFmt w:val="decimal"/>
      <w:pStyle w:val="CovidienLevel1"/>
      <w:lvlText w:val="%1."/>
      <w:lvlJc w:val="left"/>
      <w:pPr>
        <w:ind w:left="360" w:hanging="360"/>
      </w:pPr>
    </w:lvl>
    <w:lvl w:ilvl="1">
      <w:start w:val="1"/>
      <w:numFmt w:val="decimal"/>
      <w:pStyle w:val="CovidienLevel2"/>
      <w:lvlText w:val="%1.%2."/>
      <w:lvlJc w:val="left"/>
      <w:pPr>
        <w:ind w:left="792" w:hanging="432"/>
      </w:pPr>
    </w:lvl>
    <w:lvl w:ilvl="2">
      <w:start w:val="1"/>
      <w:numFmt w:val="decimal"/>
      <w:pStyle w:val="Covidient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EA3555"/>
    <w:multiLevelType w:val="multilevel"/>
    <w:tmpl w:val="E6B68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0F0A18"/>
    <w:multiLevelType w:val="hybridMultilevel"/>
    <w:tmpl w:val="B848130E"/>
    <w:lvl w:ilvl="0" w:tplc="3142310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4C4A2B"/>
    <w:multiLevelType w:val="hybridMultilevel"/>
    <w:tmpl w:val="DD0C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E506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16E5ACA"/>
    <w:multiLevelType w:val="hybridMultilevel"/>
    <w:tmpl w:val="0A3E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A0CAB"/>
    <w:multiLevelType w:val="hybridMultilevel"/>
    <w:tmpl w:val="C97AC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3F66F4"/>
    <w:multiLevelType w:val="hybridMultilevel"/>
    <w:tmpl w:val="32147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C3DEE"/>
    <w:multiLevelType w:val="hybridMultilevel"/>
    <w:tmpl w:val="6100B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9211AB"/>
    <w:multiLevelType w:val="hybridMultilevel"/>
    <w:tmpl w:val="60285E3E"/>
    <w:lvl w:ilvl="0" w:tplc="ECB47F0A">
      <w:start w:val="1"/>
      <w:numFmt w:val="lowerLetter"/>
      <w:pStyle w:val="CovidienList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30A46"/>
    <w:multiLevelType w:val="hybridMultilevel"/>
    <w:tmpl w:val="A6BC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41"/>
  </w:num>
  <w:num w:numId="4">
    <w:abstractNumId w:val="19"/>
  </w:num>
  <w:num w:numId="5">
    <w:abstractNumId w:val="12"/>
  </w:num>
  <w:num w:numId="6">
    <w:abstractNumId w:val="44"/>
  </w:num>
  <w:num w:numId="7">
    <w:abstractNumId w:val="16"/>
  </w:num>
  <w:num w:numId="8">
    <w:abstractNumId w:val="43"/>
  </w:num>
  <w:num w:numId="9">
    <w:abstractNumId w:val="36"/>
  </w:num>
  <w:num w:numId="10">
    <w:abstractNumId w:val="40"/>
  </w:num>
  <w:num w:numId="11">
    <w:abstractNumId w:val="36"/>
    <w:lvlOverride w:ilvl="0">
      <w:lvl w:ilvl="0">
        <w:start w:val="1"/>
        <w:numFmt w:val="decimal"/>
        <w:pStyle w:val="CovidienLeve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ovidienLevel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CovidientLevel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36"/>
    <w:lvlOverride w:ilvl="0">
      <w:lvl w:ilvl="0">
        <w:start w:val="1"/>
        <w:numFmt w:val="decimal"/>
        <w:pStyle w:val="CovidienLeve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ovidienLevel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CovidientLevel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6"/>
  </w:num>
  <w:num w:numId="14">
    <w:abstractNumId w:val="29"/>
  </w:num>
  <w:num w:numId="15">
    <w:abstractNumId w:val="20"/>
  </w:num>
  <w:num w:numId="16">
    <w:abstractNumId w:val="17"/>
  </w:num>
  <w:num w:numId="17">
    <w:abstractNumId w:val="35"/>
  </w:num>
  <w:num w:numId="18">
    <w:abstractNumId w:val="30"/>
  </w:num>
  <w:num w:numId="19">
    <w:abstractNumId w:val="15"/>
  </w:num>
  <w:num w:numId="20">
    <w:abstractNumId w:val="33"/>
  </w:num>
  <w:num w:numId="21">
    <w:abstractNumId w:val="34"/>
  </w:num>
  <w:num w:numId="22">
    <w:abstractNumId w:val="14"/>
  </w:num>
  <w:num w:numId="23">
    <w:abstractNumId w:val="23"/>
  </w:num>
  <w:num w:numId="24">
    <w:abstractNumId w:val="42"/>
  </w:num>
  <w:num w:numId="25">
    <w:abstractNumId w:val="13"/>
  </w:num>
  <w:num w:numId="26">
    <w:abstractNumId w:val="38"/>
  </w:num>
  <w:num w:numId="27">
    <w:abstractNumId w:val="2"/>
  </w:num>
  <w:num w:numId="28">
    <w:abstractNumId w:val="7"/>
  </w:num>
  <w:num w:numId="29">
    <w:abstractNumId w:val="9"/>
  </w:num>
  <w:num w:numId="30">
    <w:abstractNumId w:val="10"/>
  </w:num>
  <w:num w:numId="31">
    <w:abstractNumId w:val="24"/>
  </w:num>
  <w:num w:numId="32">
    <w:abstractNumId w:val="31"/>
  </w:num>
  <w:num w:numId="33">
    <w:abstractNumId w:val="1"/>
  </w:num>
  <w:num w:numId="34">
    <w:abstractNumId w:val="3"/>
  </w:num>
  <w:num w:numId="35">
    <w:abstractNumId w:val="4"/>
  </w:num>
  <w:num w:numId="36">
    <w:abstractNumId w:val="5"/>
  </w:num>
  <w:num w:numId="37">
    <w:abstractNumId w:val="6"/>
  </w:num>
  <w:num w:numId="38">
    <w:abstractNumId w:val="8"/>
  </w:num>
  <w:num w:numId="39">
    <w:abstractNumId w:val="22"/>
  </w:num>
  <w:num w:numId="40">
    <w:abstractNumId w:val="25"/>
  </w:num>
  <w:num w:numId="41">
    <w:abstractNumId w:val="46"/>
  </w:num>
  <w:num w:numId="42">
    <w:abstractNumId w:val="39"/>
  </w:num>
  <w:num w:numId="43">
    <w:abstractNumId w:val="45"/>
  </w:num>
  <w:num w:numId="44">
    <w:abstractNumId w:val="28"/>
  </w:num>
  <w:num w:numId="45">
    <w:abstractNumId w:val="11"/>
  </w:num>
  <w:num w:numId="46">
    <w:abstractNumId w:val="0"/>
  </w:num>
  <w:num w:numId="47">
    <w:abstractNumId w:val="21"/>
  </w:num>
  <w:num w:numId="48">
    <w:abstractNumId w:val="18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0594"/>
  </w:hdrShapeDefaults>
  <w:footnotePr>
    <w:footnote w:id="0"/>
    <w:footnote w:id="1"/>
  </w:footnotePr>
  <w:endnotePr>
    <w:endnote w:id="0"/>
    <w:endnote w:id="1"/>
  </w:endnotePr>
  <w:compat/>
  <w:rsids>
    <w:rsidRoot w:val="00476CDE"/>
    <w:rsid w:val="00000C05"/>
    <w:rsid w:val="0000547E"/>
    <w:rsid w:val="0001259E"/>
    <w:rsid w:val="00015A63"/>
    <w:rsid w:val="00023EFF"/>
    <w:rsid w:val="000345B1"/>
    <w:rsid w:val="00034C6A"/>
    <w:rsid w:val="00037B9D"/>
    <w:rsid w:val="0005457B"/>
    <w:rsid w:val="00060DC8"/>
    <w:rsid w:val="00061EE0"/>
    <w:rsid w:val="00066D10"/>
    <w:rsid w:val="00072397"/>
    <w:rsid w:val="00075A89"/>
    <w:rsid w:val="00081880"/>
    <w:rsid w:val="000819C2"/>
    <w:rsid w:val="00086CD9"/>
    <w:rsid w:val="000929C0"/>
    <w:rsid w:val="000A256E"/>
    <w:rsid w:val="000B21FC"/>
    <w:rsid w:val="000B3908"/>
    <w:rsid w:val="000B3AFF"/>
    <w:rsid w:val="000C0906"/>
    <w:rsid w:val="000C173B"/>
    <w:rsid w:val="000C366C"/>
    <w:rsid w:val="000D1836"/>
    <w:rsid w:val="000E04F4"/>
    <w:rsid w:val="000E3E63"/>
    <w:rsid w:val="000E5048"/>
    <w:rsid w:val="000F1014"/>
    <w:rsid w:val="000F3D31"/>
    <w:rsid w:val="00101A87"/>
    <w:rsid w:val="00101EC6"/>
    <w:rsid w:val="001041AA"/>
    <w:rsid w:val="001115C6"/>
    <w:rsid w:val="00113C07"/>
    <w:rsid w:val="00116D1A"/>
    <w:rsid w:val="0011770D"/>
    <w:rsid w:val="001232EE"/>
    <w:rsid w:val="001237EB"/>
    <w:rsid w:val="00126A3C"/>
    <w:rsid w:val="0013139C"/>
    <w:rsid w:val="00144B3D"/>
    <w:rsid w:val="0014598E"/>
    <w:rsid w:val="00156283"/>
    <w:rsid w:val="00157F5D"/>
    <w:rsid w:val="00167F01"/>
    <w:rsid w:val="001871C2"/>
    <w:rsid w:val="00190871"/>
    <w:rsid w:val="00190AAD"/>
    <w:rsid w:val="00190DC9"/>
    <w:rsid w:val="00192256"/>
    <w:rsid w:val="0019287A"/>
    <w:rsid w:val="001B294F"/>
    <w:rsid w:val="001B5294"/>
    <w:rsid w:val="001C0FA4"/>
    <w:rsid w:val="001C435C"/>
    <w:rsid w:val="001C79AC"/>
    <w:rsid w:val="001D27D8"/>
    <w:rsid w:val="001D73DD"/>
    <w:rsid w:val="001E078D"/>
    <w:rsid w:val="001E2DDD"/>
    <w:rsid w:val="001E561A"/>
    <w:rsid w:val="001E6053"/>
    <w:rsid w:val="001F479E"/>
    <w:rsid w:val="001F4924"/>
    <w:rsid w:val="00202263"/>
    <w:rsid w:val="002159DD"/>
    <w:rsid w:val="00216D05"/>
    <w:rsid w:val="00221376"/>
    <w:rsid w:val="00222E0D"/>
    <w:rsid w:val="00232579"/>
    <w:rsid w:val="0023419D"/>
    <w:rsid w:val="00234905"/>
    <w:rsid w:val="002435B9"/>
    <w:rsid w:val="0024560A"/>
    <w:rsid w:val="00256789"/>
    <w:rsid w:val="00263D8D"/>
    <w:rsid w:val="00270D88"/>
    <w:rsid w:val="0027178B"/>
    <w:rsid w:val="002720BA"/>
    <w:rsid w:val="002726C8"/>
    <w:rsid w:val="00272F18"/>
    <w:rsid w:val="002800DA"/>
    <w:rsid w:val="00281060"/>
    <w:rsid w:val="00283F8D"/>
    <w:rsid w:val="002871BA"/>
    <w:rsid w:val="00293E5B"/>
    <w:rsid w:val="002A1956"/>
    <w:rsid w:val="002B72E9"/>
    <w:rsid w:val="002C3427"/>
    <w:rsid w:val="002C464B"/>
    <w:rsid w:val="002D6D89"/>
    <w:rsid w:val="002D7A4A"/>
    <w:rsid w:val="002E4FA1"/>
    <w:rsid w:val="002E5B0C"/>
    <w:rsid w:val="002F0359"/>
    <w:rsid w:val="002F1ED6"/>
    <w:rsid w:val="002F3A26"/>
    <w:rsid w:val="002F3EAA"/>
    <w:rsid w:val="002F528E"/>
    <w:rsid w:val="003038D2"/>
    <w:rsid w:val="00304B15"/>
    <w:rsid w:val="00305243"/>
    <w:rsid w:val="00306B40"/>
    <w:rsid w:val="00307F47"/>
    <w:rsid w:val="0031022B"/>
    <w:rsid w:val="003152FA"/>
    <w:rsid w:val="00324232"/>
    <w:rsid w:val="00333E07"/>
    <w:rsid w:val="00335382"/>
    <w:rsid w:val="0034258D"/>
    <w:rsid w:val="00342627"/>
    <w:rsid w:val="00351889"/>
    <w:rsid w:val="00355DF3"/>
    <w:rsid w:val="00356273"/>
    <w:rsid w:val="003569E4"/>
    <w:rsid w:val="003612D8"/>
    <w:rsid w:val="00365456"/>
    <w:rsid w:val="003678A1"/>
    <w:rsid w:val="003709F4"/>
    <w:rsid w:val="00372408"/>
    <w:rsid w:val="003748D7"/>
    <w:rsid w:val="003855E8"/>
    <w:rsid w:val="003933E9"/>
    <w:rsid w:val="00395487"/>
    <w:rsid w:val="003A40F0"/>
    <w:rsid w:val="003A5E28"/>
    <w:rsid w:val="003B09C6"/>
    <w:rsid w:val="003B2D23"/>
    <w:rsid w:val="003B3847"/>
    <w:rsid w:val="003B4D28"/>
    <w:rsid w:val="003B595C"/>
    <w:rsid w:val="003C5BFB"/>
    <w:rsid w:val="003D449C"/>
    <w:rsid w:val="003E4EA0"/>
    <w:rsid w:val="003F33D5"/>
    <w:rsid w:val="003F73DA"/>
    <w:rsid w:val="004039DB"/>
    <w:rsid w:val="0040660A"/>
    <w:rsid w:val="00411A7E"/>
    <w:rsid w:val="004144FE"/>
    <w:rsid w:val="00422CA3"/>
    <w:rsid w:val="00422F4F"/>
    <w:rsid w:val="00423729"/>
    <w:rsid w:val="00424AC9"/>
    <w:rsid w:val="004274C2"/>
    <w:rsid w:val="00430A83"/>
    <w:rsid w:val="004315DA"/>
    <w:rsid w:val="00444890"/>
    <w:rsid w:val="00444BCF"/>
    <w:rsid w:val="004617F3"/>
    <w:rsid w:val="004702F9"/>
    <w:rsid w:val="00470546"/>
    <w:rsid w:val="0047300D"/>
    <w:rsid w:val="004735D3"/>
    <w:rsid w:val="00476CDE"/>
    <w:rsid w:val="00491639"/>
    <w:rsid w:val="004A2CD0"/>
    <w:rsid w:val="004A449B"/>
    <w:rsid w:val="004B0CE7"/>
    <w:rsid w:val="004B2E9D"/>
    <w:rsid w:val="004B6009"/>
    <w:rsid w:val="004C78BD"/>
    <w:rsid w:val="004D1B2C"/>
    <w:rsid w:val="004E15BF"/>
    <w:rsid w:val="004E2A32"/>
    <w:rsid w:val="004E32C9"/>
    <w:rsid w:val="004E54A4"/>
    <w:rsid w:val="004E6555"/>
    <w:rsid w:val="004F0585"/>
    <w:rsid w:val="004F3C33"/>
    <w:rsid w:val="004F77BD"/>
    <w:rsid w:val="00512F72"/>
    <w:rsid w:val="00512FC5"/>
    <w:rsid w:val="00520F3B"/>
    <w:rsid w:val="00533455"/>
    <w:rsid w:val="00541517"/>
    <w:rsid w:val="00542BAF"/>
    <w:rsid w:val="00551DCF"/>
    <w:rsid w:val="005557AB"/>
    <w:rsid w:val="0056323F"/>
    <w:rsid w:val="00563355"/>
    <w:rsid w:val="00565A89"/>
    <w:rsid w:val="00581587"/>
    <w:rsid w:val="0058273F"/>
    <w:rsid w:val="005950D8"/>
    <w:rsid w:val="005A19A0"/>
    <w:rsid w:val="005A2F53"/>
    <w:rsid w:val="005A31F8"/>
    <w:rsid w:val="005A48A8"/>
    <w:rsid w:val="005A643D"/>
    <w:rsid w:val="005C7464"/>
    <w:rsid w:val="005D3646"/>
    <w:rsid w:val="005D6645"/>
    <w:rsid w:val="005E0DEA"/>
    <w:rsid w:val="005E36BE"/>
    <w:rsid w:val="005E5AE6"/>
    <w:rsid w:val="005F77EE"/>
    <w:rsid w:val="006078E9"/>
    <w:rsid w:val="006127C7"/>
    <w:rsid w:val="00614F17"/>
    <w:rsid w:val="00623102"/>
    <w:rsid w:val="00625A57"/>
    <w:rsid w:val="006329F5"/>
    <w:rsid w:val="0063355C"/>
    <w:rsid w:val="00637D6E"/>
    <w:rsid w:val="00641A0C"/>
    <w:rsid w:val="00642745"/>
    <w:rsid w:val="00642ED3"/>
    <w:rsid w:val="006471FD"/>
    <w:rsid w:val="00647303"/>
    <w:rsid w:val="00654880"/>
    <w:rsid w:val="00655767"/>
    <w:rsid w:val="00662916"/>
    <w:rsid w:val="006724B1"/>
    <w:rsid w:val="00673CC6"/>
    <w:rsid w:val="006768A4"/>
    <w:rsid w:val="006874B3"/>
    <w:rsid w:val="006903C2"/>
    <w:rsid w:val="006973D0"/>
    <w:rsid w:val="00697AC4"/>
    <w:rsid w:val="006A7F92"/>
    <w:rsid w:val="006B02BA"/>
    <w:rsid w:val="006C4BBE"/>
    <w:rsid w:val="006E4458"/>
    <w:rsid w:val="006F0491"/>
    <w:rsid w:val="006F7A0A"/>
    <w:rsid w:val="007008EE"/>
    <w:rsid w:val="007075AB"/>
    <w:rsid w:val="0071389E"/>
    <w:rsid w:val="00717360"/>
    <w:rsid w:val="0073252F"/>
    <w:rsid w:val="00733673"/>
    <w:rsid w:val="00734DCC"/>
    <w:rsid w:val="007355CC"/>
    <w:rsid w:val="00736882"/>
    <w:rsid w:val="007477FB"/>
    <w:rsid w:val="00756DAC"/>
    <w:rsid w:val="00767C19"/>
    <w:rsid w:val="0077098E"/>
    <w:rsid w:val="00775E86"/>
    <w:rsid w:val="007772B7"/>
    <w:rsid w:val="00786C61"/>
    <w:rsid w:val="00786D33"/>
    <w:rsid w:val="007B2A8E"/>
    <w:rsid w:val="007C4DC3"/>
    <w:rsid w:val="007D60C5"/>
    <w:rsid w:val="007E07A0"/>
    <w:rsid w:val="007E0E04"/>
    <w:rsid w:val="007E3FE0"/>
    <w:rsid w:val="007F19F7"/>
    <w:rsid w:val="007F1BF2"/>
    <w:rsid w:val="0080060F"/>
    <w:rsid w:val="00803A25"/>
    <w:rsid w:val="0081158B"/>
    <w:rsid w:val="008151E1"/>
    <w:rsid w:val="00824C6A"/>
    <w:rsid w:val="00826CD3"/>
    <w:rsid w:val="00827FFE"/>
    <w:rsid w:val="00835D48"/>
    <w:rsid w:val="00835F48"/>
    <w:rsid w:val="008375A9"/>
    <w:rsid w:val="00846EF1"/>
    <w:rsid w:val="0086440B"/>
    <w:rsid w:val="00864D15"/>
    <w:rsid w:val="0087213E"/>
    <w:rsid w:val="00885AD0"/>
    <w:rsid w:val="00890AEC"/>
    <w:rsid w:val="00896192"/>
    <w:rsid w:val="008969AA"/>
    <w:rsid w:val="008A1558"/>
    <w:rsid w:val="008A1DF6"/>
    <w:rsid w:val="008A4DE5"/>
    <w:rsid w:val="008A5BA0"/>
    <w:rsid w:val="008A6A56"/>
    <w:rsid w:val="008B0C7D"/>
    <w:rsid w:val="008B3A5E"/>
    <w:rsid w:val="008B5007"/>
    <w:rsid w:val="008B66A2"/>
    <w:rsid w:val="008B7DDD"/>
    <w:rsid w:val="008C6CB2"/>
    <w:rsid w:val="008C7BBA"/>
    <w:rsid w:val="008C7C28"/>
    <w:rsid w:val="008D072E"/>
    <w:rsid w:val="008D31D3"/>
    <w:rsid w:val="008D49C8"/>
    <w:rsid w:val="008D6A85"/>
    <w:rsid w:val="008F21B0"/>
    <w:rsid w:val="0092168C"/>
    <w:rsid w:val="009230ED"/>
    <w:rsid w:val="00931F12"/>
    <w:rsid w:val="009337D4"/>
    <w:rsid w:val="009455EF"/>
    <w:rsid w:val="00945C5E"/>
    <w:rsid w:val="00947CF4"/>
    <w:rsid w:val="009535F4"/>
    <w:rsid w:val="00956FE9"/>
    <w:rsid w:val="00962F09"/>
    <w:rsid w:val="0096513C"/>
    <w:rsid w:val="009734EB"/>
    <w:rsid w:val="00986780"/>
    <w:rsid w:val="009A7033"/>
    <w:rsid w:val="009B24CB"/>
    <w:rsid w:val="009B25ED"/>
    <w:rsid w:val="009B4EA2"/>
    <w:rsid w:val="009E01BD"/>
    <w:rsid w:val="009E69EF"/>
    <w:rsid w:val="009F01E2"/>
    <w:rsid w:val="009F4A13"/>
    <w:rsid w:val="00A00DD1"/>
    <w:rsid w:val="00A01BC8"/>
    <w:rsid w:val="00A021A0"/>
    <w:rsid w:val="00A043E8"/>
    <w:rsid w:val="00A05044"/>
    <w:rsid w:val="00A100DC"/>
    <w:rsid w:val="00A17BED"/>
    <w:rsid w:val="00A21564"/>
    <w:rsid w:val="00A265AC"/>
    <w:rsid w:val="00A325A6"/>
    <w:rsid w:val="00A44320"/>
    <w:rsid w:val="00A479A5"/>
    <w:rsid w:val="00A64C07"/>
    <w:rsid w:val="00A64C47"/>
    <w:rsid w:val="00A660C5"/>
    <w:rsid w:val="00A66279"/>
    <w:rsid w:val="00A66F08"/>
    <w:rsid w:val="00A75814"/>
    <w:rsid w:val="00A765F5"/>
    <w:rsid w:val="00A91232"/>
    <w:rsid w:val="00AA316B"/>
    <w:rsid w:val="00AA488E"/>
    <w:rsid w:val="00AB31B7"/>
    <w:rsid w:val="00AB70F8"/>
    <w:rsid w:val="00AC5086"/>
    <w:rsid w:val="00AC5F0B"/>
    <w:rsid w:val="00AC633F"/>
    <w:rsid w:val="00AC76CB"/>
    <w:rsid w:val="00AD26C8"/>
    <w:rsid w:val="00AD3855"/>
    <w:rsid w:val="00AD40C7"/>
    <w:rsid w:val="00AE043C"/>
    <w:rsid w:val="00AE1628"/>
    <w:rsid w:val="00AE2E6F"/>
    <w:rsid w:val="00B02879"/>
    <w:rsid w:val="00B12EE8"/>
    <w:rsid w:val="00B30FBC"/>
    <w:rsid w:val="00B31486"/>
    <w:rsid w:val="00B365DA"/>
    <w:rsid w:val="00B377E7"/>
    <w:rsid w:val="00B46BBA"/>
    <w:rsid w:val="00B5396B"/>
    <w:rsid w:val="00B568AD"/>
    <w:rsid w:val="00B57C04"/>
    <w:rsid w:val="00B60739"/>
    <w:rsid w:val="00B74C5A"/>
    <w:rsid w:val="00B80173"/>
    <w:rsid w:val="00B81D09"/>
    <w:rsid w:val="00B85BFB"/>
    <w:rsid w:val="00B86DB4"/>
    <w:rsid w:val="00B97F45"/>
    <w:rsid w:val="00BA271C"/>
    <w:rsid w:val="00BD1E5D"/>
    <w:rsid w:val="00BE4231"/>
    <w:rsid w:val="00BF3758"/>
    <w:rsid w:val="00BF5486"/>
    <w:rsid w:val="00BF72AE"/>
    <w:rsid w:val="00C00CE5"/>
    <w:rsid w:val="00C04F8D"/>
    <w:rsid w:val="00C06AF7"/>
    <w:rsid w:val="00C07607"/>
    <w:rsid w:val="00C12D90"/>
    <w:rsid w:val="00C142EF"/>
    <w:rsid w:val="00C35869"/>
    <w:rsid w:val="00C620C4"/>
    <w:rsid w:val="00C76AE2"/>
    <w:rsid w:val="00C86AAC"/>
    <w:rsid w:val="00C87432"/>
    <w:rsid w:val="00C94FC8"/>
    <w:rsid w:val="00C95393"/>
    <w:rsid w:val="00CA1051"/>
    <w:rsid w:val="00CA4F17"/>
    <w:rsid w:val="00CA769A"/>
    <w:rsid w:val="00CC03C3"/>
    <w:rsid w:val="00CC3055"/>
    <w:rsid w:val="00CD3074"/>
    <w:rsid w:val="00CD40C7"/>
    <w:rsid w:val="00CE08CA"/>
    <w:rsid w:val="00CF201E"/>
    <w:rsid w:val="00CF3D48"/>
    <w:rsid w:val="00CF4641"/>
    <w:rsid w:val="00CF50D1"/>
    <w:rsid w:val="00D03CF5"/>
    <w:rsid w:val="00D0534F"/>
    <w:rsid w:val="00D06081"/>
    <w:rsid w:val="00D07952"/>
    <w:rsid w:val="00D27BE9"/>
    <w:rsid w:val="00D329DC"/>
    <w:rsid w:val="00D32F37"/>
    <w:rsid w:val="00D41BBA"/>
    <w:rsid w:val="00D46329"/>
    <w:rsid w:val="00D5540A"/>
    <w:rsid w:val="00D65F14"/>
    <w:rsid w:val="00D7312C"/>
    <w:rsid w:val="00D768EA"/>
    <w:rsid w:val="00D76AC3"/>
    <w:rsid w:val="00D81F47"/>
    <w:rsid w:val="00D91A5C"/>
    <w:rsid w:val="00D94296"/>
    <w:rsid w:val="00DA4C19"/>
    <w:rsid w:val="00DA74E1"/>
    <w:rsid w:val="00DB111D"/>
    <w:rsid w:val="00DB440C"/>
    <w:rsid w:val="00DC05A4"/>
    <w:rsid w:val="00DC300F"/>
    <w:rsid w:val="00DC322C"/>
    <w:rsid w:val="00DC6018"/>
    <w:rsid w:val="00DC63B8"/>
    <w:rsid w:val="00DD1351"/>
    <w:rsid w:val="00DD52AB"/>
    <w:rsid w:val="00DD65E5"/>
    <w:rsid w:val="00DD7DBC"/>
    <w:rsid w:val="00DE525E"/>
    <w:rsid w:val="00DE6211"/>
    <w:rsid w:val="00DE74C4"/>
    <w:rsid w:val="00E036BB"/>
    <w:rsid w:val="00E10A00"/>
    <w:rsid w:val="00E12173"/>
    <w:rsid w:val="00E17C04"/>
    <w:rsid w:val="00E17E47"/>
    <w:rsid w:val="00E2430A"/>
    <w:rsid w:val="00E2465C"/>
    <w:rsid w:val="00E2466C"/>
    <w:rsid w:val="00E34658"/>
    <w:rsid w:val="00E34CD5"/>
    <w:rsid w:val="00E355E9"/>
    <w:rsid w:val="00E37F9B"/>
    <w:rsid w:val="00E414F8"/>
    <w:rsid w:val="00E43347"/>
    <w:rsid w:val="00E43AE3"/>
    <w:rsid w:val="00E6317B"/>
    <w:rsid w:val="00E63F19"/>
    <w:rsid w:val="00E646E4"/>
    <w:rsid w:val="00E657EF"/>
    <w:rsid w:val="00E7319C"/>
    <w:rsid w:val="00E76930"/>
    <w:rsid w:val="00E8266A"/>
    <w:rsid w:val="00E93B63"/>
    <w:rsid w:val="00E95B11"/>
    <w:rsid w:val="00EA48EA"/>
    <w:rsid w:val="00EA7B7D"/>
    <w:rsid w:val="00EC1D6E"/>
    <w:rsid w:val="00EC243A"/>
    <w:rsid w:val="00EC4FFD"/>
    <w:rsid w:val="00EC607B"/>
    <w:rsid w:val="00EF1E0E"/>
    <w:rsid w:val="00EF4B7B"/>
    <w:rsid w:val="00F163FE"/>
    <w:rsid w:val="00F17580"/>
    <w:rsid w:val="00F21FAF"/>
    <w:rsid w:val="00F22ECB"/>
    <w:rsid w:val="00F24EA6"/>
    <w:rsid w:val="00F2677E"/>
    <w:rsid w:val="00F306F5"/>
    <w:rsid w:val="00F35288"/>
    <w:rsid w:val="00F372E1"/>
    <w:rsid w:val="00F54673"/>
    <w:rsid w:val="00F74092"/>
    <w:rsid w:val="00F80D72"/>
    <w:rsid w:val="00F8119D"/>
    <w:rsid w:val="00F82B7D"/>
    <w:rsid w:val="00F854CC"/>
    <w:rsid w:val="00FA1D8A"/>
    <w:rsid w:val="00FA60EF"/>
    <w:rsid w:val="00FB6696"/>
    <w:rsid w:val="00FC0DBD"/>
    <w:rsid w:val="00FD08C4"/>
    <w:rsid w:val="00FD1595"/>
    <w:rsid w:val="00FD33CB"/>
    <w:rsid w:val="00FD3567"/>
    <w:rsid w:val="00FD3762"/>
    <w:rsid w:val="00FE12FC"/>
    <w:rsid w:val="00FE76A0"/>
    <w:rsid w:val="00FF07BB"/>
    <w:rsid w:val="00FF0A35"/>
    <w:rsid w:val="00FF479F"/>
    <w:rsid w:val="00FF4F96"/>
    <w:rsid w:val="00FF62E1"/>
    <w:rsid w:val="00FF6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F19"/>
  </w:style>
  <w:style w:type="paragraph" w:styleId="Heading1">
    <w:name w:val="heading 1"/>
    <w:basedOn w:val="Normal"/>
    <w:next w:val="Normal"/>
    <w:link w:val="Heading1Char"/>
    <w:uiPriority w:val="9"/>
    <w:qFormat/>
    <w:rsid w:val="0010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95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F04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57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vidienLevel1">
    <w:name w:val="Covidien Level 1"/>
    <w:basedOn w:val="Heading1"/>
    <w:link w:val="CovidienLevel1Char"/>
    <w:qFormat/>
    <w:rsid w:val="001041AA"/>
    <w:pPr>
      <w:numPr>
        <w:numId w:val="9"/>
      </w:numPr>
    </w:pPr>
    <w:rPr>
      <w:rFonts w:asciiTheme="minorHAnsi" w:hAnsiTheme="minorHAnsi" w:cstheme="minorHAnsi"/>
    </w:rPr>
  </w:style>
  <w:style w:type="paragraph" w:customStyle="1" w:styleId="CovidienLevel2">
    <w:name w:val="Covidien Level 2"/>
    <w:basedOn w:val="CovidienLevel1"/>
    <w:link w:val="CovidienLevel2Char"/>
    <w:qFormat/>
    <w:rsid w:val="00D32F37"/>
    <w:pPr>
      <w:numPr>
        <w:ilvl w:val="1"/>
      </w:numPr>
    </w:pPr>
    <w:rPr>
      <w:sz w:val="26"/>
      <w:szCs w:val="26"/>
    </w:rPr>
  </w:style>
  <w:style w:type="character" w:customStyle="1" w:styleId="CovidienLevel1Char">
    <w:name w:val="Covidien Level 1 Char"/>
    <w:basedOn w:val="Heading1Char"/>
    <w:link w:val="CovidienLevel1"/>
    <w:rsid w:val="001041AA"/>
    <w:rPr>
      <w:rFonts w:cstheme="minorHAnsi"/>
      <w:b/>
      <w:bCs/>
    </w:rPr>
  </w:style>
  <w:style w:type="paragraph" w:customStyle="1" w:styleId="CovidientLevel3">
    <w:name w:val="Covidient Level 3"/>
    <w:basedOn w:val="CovidienLevel2"/>
    <w:link w:val="CovidientLevel3Char"/>
    <w:qFormat/>
    <w:rsid w:val="003B2D23"/>
    <w:pPr>
      <w:numPr>
        <w:ilvl w:val="2"/>
      </w:numPr>
    </w:pPr>
    <w:rPr>
      <w:sz w:val="24"/>
      <w:szCs w:val="24"/>
    </w:rPr>
  </w:style>
  <w:style w:type="character" w:customStyle="1" w:styleId="CovidienLevel2Char">
    <w:name w:val="Covidien Level 2 Char"/>
    <w:basedOn w:val="CovidienLevel1Char"/>
    <w:link w:val="CovidienLevel2"/>
    <w:rsid w:val="00D32F37"/>
    <w:rPr>
      <w:sz w:val="26"/>
      <w:szCs w:val="26"/>
    </w:rPr>
  </w:style>
  <w:style w:type="character" w:customStyle="1" w:styleId="CovidientLevel3Char">
    <w:name w:val="Covidient Level 3 Char"/>
    <w:basedOn w:val="CovidienLevel2Char"/>
    <w:link w:val="CovidientLevel3"/>
    <w:rsid w:val="003B2D23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066D10"/>
    <w:pPr>
      <w:spacing w:after="0" w:line="240" w:lineRule="auto"/>
    </w:pPr>
  </w:style>
  <w:style w:type="paragraph" w:customStyle="1" w:styleId="CovidienContent">
    <w:name w:val="Covidien Content"/>
    <w:basedOn w:val="Normal"/>
    <w:link w:val="CovidienContentChar"/>
    <w:qFormat/>
    <w:rsid w:val="007B2A8E"/>
  </w:style>
  <w:style w:type="paragraph" w:customStyle="1" w:styleId="CovidienCommands">
    <w:name w:val="Covidien Commands"/>
    <w:basedOn w:val="Normal"/>
    <w:link w:val="CovidienCommandsChar"/>
    <w:qFormat/>
    <w:rsid w:val="00A05044"/>
    <w:rPr>
      <w:b/>
      <w:i/>
      <w:sz w:val="21"/>
      <w:szCs w:val="21"/>
    </w:rPr>
  </w:style>
  <w:style w:type="character" w:customStyle="1" w:styleId="CovidienContentChar">
    <w:name w:val="Covidien Content Char"/>
    <w:basedOn w:val="DefaultParagraphFont"/>
    <w:link w:val="CovidienContent"/>
    <w:rsid w:val="007B2A8E"/>
  </w:style>
  <w:style w:type="paragraph" w:styleId="EndnoteText">
    <w:name w:val="endnote text"/>
    <w:basedOn w:val="Normal"/>
    <w:link w:val="EndnoteTextChar"/>
    <w:uiPriority w:val="99"/>
    <w:semiHidden/>
    <w:unhideWhenUsed/>
    <w:rsid w:val="00116D1A"/>
    <w:pPr>
      <w:spacing w:after="0" w:line="240" w:lineRule="auto"/>
    </w:pPr>
    <w:rPr>
      <w:sz w:val="20"/>
      <w:szCs w:val="20"/>
    </w:rPr>
  </w:style>
  <w:style w:type="character" w:customStyle="1" w:styleId="CovidienCommandsChar">
    <w:name w:val="Covidien Commands Char"/>
    <w:basedOn w:val="DefaultParagraphFont"/>
    <w:link w:val="CovidienCommands"/>
    <w:rsid w:val="00A05044"/>
    <w:rPr>
      <w:b/>
      <w:i/>
      <w:sz w:val="21"/>
      <w:szCs w:val="2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6D1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6D1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0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DBD"/>
  </w:style>
  <w:style w:type="paragraph" w:styleId="Footer">
    <w:name w:val="footer"/>
    <w:basedOn w:val="Normal"/>
    <w:link w:val="FooterChar"/>
    <w:uiPriority w:val="99"/>
    <w:unhideWhenUsed/>
    <w:rsid w:val="00FC0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DBD"/>
  </w:style>
  <w:style w:type="table" w:styleId="TableGrid">
    <w:name w:val="Table Grid"/>
    <w:basedOn w:val="TableNormal"/>
    <w:uiPriority w:val="1"/>
    <w:rsid w:val="00FC0DBD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6F5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06F5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06F5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06F5"/>
    <w:pPr>
      <w:spacing w:after="100"/>
      <w:ind w:left="440"/>
    </w:pPr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C12D90"/>
  </w:style>
  <w:style w:type="paragraph" w:styleId="HTMLPreformatted">
    <w:name w:val="HTML Preformatted"/>
    <w:basedOn w:val="Normal"/>
    <w:link w:val="HTMLPreformattedChar"/>
    <w:uiPriority w:val="99"/>
    <w:unhideWhenUsed/>
    <w:rsid w:val="00923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0ED"/>
    <w:rPr>
      <w:rFonts w:ascii="Courier New" w:eastAsia="Times New Roman" w:hAnsi="Courier New" w:cs="Courier New"/>
      <w:sz w:val="20"/>
      <w:szCs w:val="20"/>
    </w:rPr>
  </w:style>
  <w:style w:type="paragraph" w:customStyle="1" w:styleId="CovidienList1">
    <w:name w:val="Covidien List 1"/>
    <w:basedOn w:val="CovidienContent"/>
    <w:link w:val="CovidienList1Char"/>
    <w:qFormat/>
    <w:rsid w:val="004702F9"/>
    <w:pPr>
      <w:numPr>
        <w:numId w:val="43"/>
      </w:numPr>
    </w:pPr>
  </w:style>
  <w:style w:type="paragraph" w:customStyle="1" w:styleId="CovidienList2">
    <w:name w:val="Covidien List2"/>
    <w:basedOn w:val="CovidienContent"/>
    <w:link w:val="CovidienList2Char"/>
    <w:qFormat/>
    <w:rsid w:val="004702F9"/>
    <w:pPr>
      <w:numPr>
        <w:numId w:val="44"/>
      </w:numPr>
    </w:pPr>
  </w:style>
  <w:style w:type="character" w:customStyle="1" w:styleId="CovidienList1Char">
    <w:name w:val="Covidien List 1 Char"/>
    <w:basedOn w:val="CovidienContentChar"/>
    <w:link w:val="CovidienList1"/>
    <w:rsid w:val="004702F9"/>
  </w:style>
  <w:style w:type="character" w:customStyle="1" w:styleId="CovidienList2Char">
    <w:name w:val="Covidien List2 Char"/>
    <w:basedOn w:val="CovidienContentChar"/>
    <w:link w:val="CovidienList2"/>
    <w:rsid w:val="004702F9"/>
  </w:style>
  <w:style w:type="paragraph" w:styleId="DocumentMap">
    <w:name w:val="Document Map"/>
    <w:basedOn w:val="Normal"/>
    <w:link w:val="DocumentMapChar"/>
    <w:uiPriority w:val="99"/>
    <w:semiHidden/>
    <w:unhideWhenUsed/>
    <w:rsid w:val="00C1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42E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CA769A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CA76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1.11.1.11:20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021DD-8D82-42FC-8CE5-DCE90F37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Sathya</cp:lastModifiedBy>
  <cp:revision>39</cp:revision>
  <dcterms:created xsi:type="dcterms:W3CDTF">2012-08-16T10:31:00Z</dcterms:created>
  <dcterms:modified xsi:type="dcterms:W3CDTF">2012-08-31T14:34:00Z</dcterms:modified>
</cp:coreProperties>
</file>