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709E" w:rsidRDefault="0079709E">
      <w:pPr>
        <w:rPr>
          <w:b/>
        </w:rPr>
      </w:pPr>
    </w:p>
    <w:p w:rsidR="0079709E" w:rsidRDefault="0079709E">
      <w:pPr>
        <w:rPr>
          <w:b/>
        </w:rPr>
      </w:pPr>
    </w:p>
    <w:p w:rsidR="0079709E" w:rsidRDefault="0079709E">
      <w:pPr>
        <w:rPr>
          <w:b/>
        </w:rPr>
      </w:pPr>
    </w:p>
    <w:p w:rsidR="0079709E" w:rsidRDefault="0079709E">
      <w:pPr>
        <w:rPr>
          <w:b/>
        </w:rPr>
      </w:pPr>
    </w:p>
    <w:p w:rsidR="0079709E" w:rsidRDefault="0079709E">
      <w:pPr>
        <w:rPr>
          <w:b/>
        </w:rPr>
      </w:pPr>
    </w:p>
    <w:p w:rsidR="0079709E" w:rsidRDefault="0079709E">
      <w:pPr>
        <w:ind w:firstLine="720"/>
        <w:rPr>
          <w:b/>
          <w:sz w:val="28"/>
        </w:rPr>
      </w:pPr>
    </w:p>
    <w:p w:rsidR="0079709E" w:rsidRDefault="0079709E">
      <w:pPr>
        <w:ind w:firstLine="720"/>
        <w:rPr>
          <w:b/>
          <w:sz w:val="28"/>
        </w:rPr>
      </w:pPr>
    </w:p>
    <w:p w:rsidR="0079709E" w:rsidRDefault="0079709E">
      <w:pPr>
        <w:ind w:firstLine="720"/>
        <w:jc w:val="center"/>
        <w:rPr>
          <w:b/>
          <w:sz w:val="28"/>
        </w:rPr>
      </w:pPr>
    </w:p>
    <w:p w:rsidR="00D37526" w:rsidRDefault="00D37526">
      <w:pPr>
        <w:spacing w:after="0" w:line="240" w:lineRule="auto"/>
        <w:jc w:val="center"/>
        <w:rPr>
          <w:b/>
          <w:sz w:val="48"/>
          <w:szCs w:val="48"/>
        </w:rPr>
      </w:pPr>
    </w:p>
    <w:p w:rsidR="0079709E" w:rsidRDefault="00D37526">
      <w:pPr>
        <w:spacing w:after="0" w:line="240" w:lineRule="auto"/>
        <w:jc w:val="center"/>
        <w:rPr>
          <w:b/>
          <w:sz w:val="48"/>
          <w:szCs w:val="48"/>
        </w:rPr>
      </w:pPr>
      <w:r w:rsidRPr="00D37526">
        <w:rPr>
          <w:b/>
          <w:sz w:val="48"/>
          <w:szCs w:val="48"/>
        </w:rPr>
        <w:t xml:space="preserve">Covidien </w:t>
      </w:r>
      <w:r>
        <w:rPr>
          <w:b/>
          <w:sz w:val="48"/>
          <w:szCs w:val="48"/>
        </w:rPr>
        <w:t>Drupal</w:t>
      </w:r>
      <w:r w:rsidR="001E2D88">
        <w:rPr>
          <w:b/>
          <w:sz w:val="48"/>
          <w:szCs w:val="48"/>
        </w:rPr>
        <w:t>Build Environment</w:t>
      </w:r>
    </w:p>
    <w:p w:rsidR="0079709E" w:rsidRDefault="0079709E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</w:t>
      </w:r>
    </w:p>
    <w:p w:rsidR="0079709E" w:rsidRDefault="0079709E">
      <w:pPr>
        <w:rPr>
          <w:b/>
        </w:rPr>
      </w:pPr>
    </w:p>
    <w:p w:rsidR="0079709E" w:rsidRDefault="0079709E">
      <w:pPr>
        <w:rPr>
          <w:b/>
        </w:rPr>
      </w:pPr>
    </w:p>
    <w:p w:rsidR="0079709E" w:rsidRDefault="0079709E">
      <w:pPr>
        <w:sectPr w:rsidR="0079709E">
          <w:headerReference w:type="default" r:id="rId8"/>
          <w:pgSz w:w="12240" w:h="15840"/>
          <w:pgMar w:top="1440" w:right="1440" w:bottom="1696" w:left="1440" w:header="720" w:footer="1440" w:gutter="0"/>
          <w:cols w:space="720"/>
          <w:docGrid w:linePitch="360"/>
        </w:sectPr>
      </w:pPr>
    </w:p>
    <w:p w:rsidR="0079709E" w:rsidRDefault="0079709E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Layout w:type="fixed"/>
        <w:tblLook w:val="0000"/>
      </w:tblPr>
      <w:tblGrid>
        <w:gridCol w:w="2088"/>
        <w:gridCol w:w="1800"/>
        <w:gridCol w:w="1800"/>
        <w:gridCol w:w="3193"/>
      </w:tblGrid>
      <w:tr w:rsidR="0079709E">
        <w:tc>
          <w:tcPr>
            <w:tcW w:w="2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79709E" w:rsidRDefault="0079709E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79709E" w:rsidRDefault="0079709E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79709E" w:rsidRDefault="0079709E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31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0080"/>
          </w:tcPr>
          <w:p w:rsidR="0079709E" w:rsidRDefault="0079709E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79709E">
        <w:trPr>
          <w:trHeight w:val="417"/>
        </w:trPr>
        <w:tc>
          <w:tcPr>
            <w:tcW w:w="2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79709E" w:rsidRDefault="0079709E">
            <w:pPr>
              <w:snapToGrid w:val="0"/>
              <w:jc w:val="center"/>
            </w:pPr>
            <w:r>
              <w:t>ViSolve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79709E" w:rsidRDefault="00D37526" w:rsidP="00715B1D">
            <w:pPr>
              <w:snapToGrid w:val="0"/>
              <w:jc w:val="center"/>
            </w:pPr>
            <w:r>
              <w:t>August</w:t>
            </w:r>
            <w:r w:rsidR="00715B1D">
              <w:t>31</w:t>
            </w:r>
            <w:r w:rsidR="00AB4427">
              <w:t>,</w:t>
            </w:r>
            <w:r w:rsidR="0079709E">
              <w:t xml:space="preserve"> 2012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79709E" w:rsidRDefault="0079709E">
            <w:pPr>
              <w:snapToGrid w:val="0"/>
              <w:jc w:val="center"/>
            </w:pPr>
            <w:r>
              <w:t>0.1</w:t>
            </w:r>
          </w:p>
        </w:tc>
        <w:tc>
          <w:tcPr>
            <w:tcW w:w="31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79709E" w:rsidRDefault="0079709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revision</w:t>
            </w:r>
          </w:p>
        </w:tc>
      </w:tr>
      <w:tr w:rsidR="00B65467">
        <w:trPr>
          <w:trHeight w:val="417"/>
        </w:trPr>
        <w:tc>
          <w:tcPr>
            <w:tcW w:w="2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B65467" w:rsidRDefault="00B65467">
            <w:pPr>
              <w:snapToGrid w:val="0"/>
              <w:jc w:val="center"/>
            </w:pPr>
            <w:r>
              <w:t>ViSolve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B65467" w:rsidRDefault="00B65467" w:rsidP="00715B1D">
            <w:pPr>
              <w:snapToGrid w:val="0"/>
              <w:jc w:val="center"/>
            </w:pPr>
            <w:r>
              <w:t>September22, 2012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B65467" w:rsidRDefault="00B65467">
            <w:pPr>
              <w:snapToGrid w:val="0"/>
              <w:jc w:val="center"/>
            </w:pPr>
            <w:r>
              <w:t>0.2</w:t>
            </w:r>
          </w:p>
        </w:tc>
        <w:tc>
          <w:tcPr>
            <w:tcW w:w="31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B65467" w:rsidRDefault="00B6546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with S5 deliverables</w:t>
            </w:r>
          </w:p>
        </w:tc>
      </w:tr>
    </w:tbl>
    <w:p w:rsidR="0079709E" w:rsidRDefault="0079709E"/>
    <w:p w:rsidR="0079709E" w:rsidRDefault="0079709E">
      <w:pPr>
        <w:pageBreakBefore/>
        <w:rPr>
          <w:i/>
          <w:iCs/>
          <w:lang w:eastAsia="ar-SA" w:bidi="ar-SA"/>
        </w:rPr>
      </w:pPr>
    </w:p>
    <w:p w:rsidR="0079709E" w:rsidRDefault="0079709E">
      <w:pPr>
        <w:pStyle w:val="TOCHeading"/>
        <w:ind w:left="432" w:hanging="432"/>
        <w:rPr>
          <w:rFonts w:ascii="Calibri" w:hAnsi="Calibri"/>
        </w:rPr>
        <w:sectPr w:rsidR="0079709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336254588"/>
      <w:r>
        <w:rPr>
          <w:rFonts w:ascii="Calibri" w:hAnsi="Calibri"/>
        </w:rPr>
        <w:t>Table of Contents</w:t>
      </w:r>
      <w:bookmarkEnd w:id="0"/>
    </w:p>
    <w:p w:rsidR="00995873" w:rsidRDefault="004767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lastRenderedPageBreak/>
        <w:fldChar w:fldCharType="begin"/>
      </w:r>
      <w:r w:rsidR="0079709E">
        <w:instrText xml:space="preserve"> TOC </w:instrText>
      </w:r>
      <w:r>
        <w:fldChar w:fldCharType="separate"/>
      </w:r>
      <w:r w:rsidR="00995873" w:rsidRPr="00181AEB">
        <w:rPr>
          <w:noProof/>
        </w:rPr>
        <w:t>Table of Contents</w:t>
      </w:r>
      <w:r w:rsidR="00995873">
        <w:rPr>
          <w:noProof/>
        </w:rPr>
        <w:tab/>
      </w:r>
      <w:r>
        <w:rPr>
          <w:noProof/>
        </w:rPr>
        <w:fldChar w:fldCharType="begin"/>
      </w:r>
      <w:r w:rsidR="00995873">
        <w:rPr>
          <w:noProof/>
        </w:rPr>
        <w:instrText xml:space="preserve"> PAGEREF _Toc336254588 \h </w:instrText>
      </w:r>
      <w:r>
        <w:rPr>
          <w:noProof/>
        </w:rPr>
      </w:r>
      <w:r>
        <w:rPr>
          <w:noProof/>
        </w:rPr>
        <w:fldChar w:fldCharType="separate"/>
      </w:r>
      <w:r w:rsidR="00995873">
        <w:rPr>
          <w:noProof/>
        </w:rPr>
        <w:t>3</w:t>
      </w:r>
      <w:r>
        <w:rPr>
          <w:noProof/>
        </w:rPr>
        <w:fldChar w:fldCharType="end"/>
      </w:r>
    </w:p>
    <w:p w:rsidR="00995873" w:rsidRDefault="0099587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181AEB"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  <w:tab/>
      </w:r>
      <w:r w:rsidRPr="00181AEB">
        <w:rPr>
          <w:noProof/>
        </w:rPr>
        <w:t>Purpose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_Toc336254589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4</w:t>
      </w:r>
      <w:r w:rsidR="004767D5">
        <w:rPr>
          <w:noProof/>
        </w:rPr>
        <w:fldChar w:fldCharType="end"/>
      </w:r>
    </w:p>
    <w:p w:rsidR="00995873" w:rsidRDefault="0099587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181AEB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  <w:tab/>
      </w:r>
      <w:r w:rsidRPr="00181AEB">
        <w:rPr>
          <w:noProof/>
        </w:rPr>
        <w:t>Softwares/Tools to be present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_Toc336254590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4</w:t>
      </w:r>
      <w:r w:rsidR="004767D5">
        <w:rPr>
          <w:noProof/>
        </w:rPr>
        <w:fldChar w:fldCharType="end"/>
      </w:r>
    </w:p>
    <w:p w:rsidR="00995873" w:rsidRDefault="0099587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181AEB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  <w:tab/>
      </w:r>
      <w:r w:rsidRPr="00181AEB">
        <w:rPr>
          <w:noProof/>
        </w:rPr>
        <w:t>Custom Drupal Installation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_Toc336254591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4</w:t>
      </w:r>
      <w:r w:rsidR="004767D5">
        <w:rPr>
          <w:noProof/>
        </w:rPr>
        <w:fldChar w:fldCharType="end"/>
      </w:r>
    </w:p>
    <w:p w:rsidR="00995873" w:rsidRDefault="009958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 w:rsidRPr="00181AEB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  <w:tab/>
      </w:r>
      <w:r>
        <w:rPr>
          <w:noProof/>
        </w:rPr>
        <w:t>Uninstalling Drupal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_Toc336254592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4</w:t>
      </w:r>
      <w:r w:rsidR="004767D5">
        <w:rPr>
          <w:noProof/>
        </w:rPr>
        <w:fldChar w:fldCharType="end"/>
      </w:r>
    </w:p>
    <w:p w:rsidR="00995873" w:rsidRDefault="009958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 w:rsidRPr="00181AEB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  <w:tab/>
      </w:r>
      <w:r>
        <w:rPr>
          <w:noProof/>
        </w:rPr>
        <w:t>Pre-requisites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_Toc336254593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5</w:t>
      </w:r>
      <w:r w:rsidR="004767D5">
        <w:rPr>
          <w:noProof/>
        </w:rPr>
        <w:fldChar w:fldCharType="end"/>
      </w:r>
    </w:p>
    <w:p w:rsidR="00995873" w:rsidRDefault="009958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 w:rsidRPr="00181AEB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  <w:tab/>
      </w:r>
      <w:r>
        <w:rPr>
          <w:noProof/>
        </w:rPr>
        <w:t>Installation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_Toc336254594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7</w:t>
      </w:r>
      <w:r w:rsidR="004767D5">
        <w:rPr>
          <w:noProof/>
        </w:rPr>
        <w:fldChar w:fldCharType="end"/>
      </w:r>
    </w:p>
    <w:p w:rsidR="00995873" w:rsidRDefault="009958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 w:rsidRPr="00181AEB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  <w:tab/>
      </w:r>
      <w:r>
        <w:rPr>
          <w:noProof/>
        </w:rPr>
        <w:t>Post Installation steps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_Toc336254595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11</w:t>
      </w:r>
      <w:r w:rsidR="004767D5">
        <w:rPr>
          <w:noProof/>
        </w:rPr>
        <w:fldChar w:fldCharType="end"/>
      </w:r>
    </w:p>
    <w:p w:rsidR="00995873" w:rsidRDefault="0099587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bidi="ar-SA"/>
        </w:rPr>
      </w:pPr>
      <w:r>
        <w:rPr>
          <w:noProof/>
        </w:rPr>
        <w:t>Setting up User Management options:</w:t>
      </w:r>
      <w:r>
        <w:rPr>
          <w:noProof/>
        </w:rPr>
        <w:tab/>
      </w:r>
      <w:r w:rsidR="004767D5">
        <w:rPr>
          <w:noProof/>
        </w:rPr>
        <w:fldChar w:fldCharType="begin"/>
      </w:r>
      <w:r>
        <w:rPr>
          <w:noProof/>
        </w:rPr>
        <w:instrText xml:space="preserve"> PAGEREF _Toc336254596 \h </w:instrText>
      </w:r>
      <w:r w:rsidR="004767D5">
        <w:rPr>
          <w:noProof/>
        </w:rPr>
      </w:r>
      <w:r w:rsidR="004767D5">
        <w:rPr>
          <w:noProof/>
        </w:rPr>
        <w:fldChar w:fldCharType="separate"/>
      </w:r>
      <w:r>
        <w:rPr>
          <w:noProof/>
        </w:rPr>
        <w:t>11</w:t>
      </w:r>
      <w:r w:rsidR="004767D5">
        <w:rPr>
          <w:noProof/>
        </w:rPr>
        <w:fldChar w:fldCharType="end"/>
      </w:r>
    </w:p>
    <w:p w:rsidR="0079709E" w:rsidRDefault="004767D5">
      <w:pPr>
        <w:pStyle w:val="TOC1"/>
        <w:tabs>
          <w:tab w:val="right" w:leader="dot" w:pos="9360"/>
        </w:tabs>
        <w:sectPr w:rsidR="007970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79709E" w:rsidRDefault="0079709E">
      <w:pPr>
        <w:pStyle w:val="Heading1"/>
        <w:rPr>
          <w:rFonts w:ascii="Calibri" w:hAnsi="Calibri"/>
        </w:rPr>
      </w:pPr>
      <w:bookmarkStart w:id="1" w:name="__RefHeading__5558_454036446"/>
      <w:bookmarkStart w:id="2" w:name="_Toc336254589"/>
      <w:bookmarkEnd w:id="1"/>
      <w:r>
        <w:rPr>
          <w:rFonts w:ascii="Calibri" w:hAnsi="Calibri"/>
        </w:rPr>
        <w:lastRenderedPageBreak/>
        <w:t>Purpose</w:t>
      </w:r>
      <w:bookmarkEnd w:id="2"/>
    </w:p>
    <w:p w:rsidR="00CD7556" w:rsidRDefault="00CD7556" w:rsidP="00CD7556">
      <w:pPr>
        <w:ind w:left="432"/>
      </w:pPr>
      <w:bookmarkStart w:id="3" w:name="__RefHeading__5560_454036446"/>
      <w:bookmarkEnd w:id="3"/>
      <w:r>
        <w:t>This document provides</w:t>
      </w:r>
      <w:r w:rsidR="004766EB">
        <w:t xml:space="preserve"> </w:t>
      </w:r>
      <w:r w:rsidR="00BA427C">
        <w:t>the details</w:t>
      </w:r>
      <w:r>
        <w:t xml:space="preserve"> </w:t>
      </w:r>
      <w:r w:rsidR="00D37526">
        <w:t xml:space="preserve">on </w:t>
      </w:r>
      <w:r w:rsidR="00C926CB">
        <w:t xml:space="preserve">how to do </w:t>
      </w:r>
      <w:r w:rsidR="00C926CB" w:rsidRPr="00B82E46">
        <w:t>custom</w:t>
      </w:r>
      <w:r w:rsidR="0047135C">
        <w:t xml:space="preserve"> installation of the D</w:t>
      </w:r>
      <w:r w:rsidR="00C926CB">
        <w:t xml:space="preserve">rupal </w:t>
      </w:r>
      <w:r w:rsidR="00DC58A0">
        <w:t xml:space="preserve">using the </w:t>
      </w:r>
      <w:r w:rsidR="00C926CB">
        <w:t>modules developed by ViSolve.</w:t>
      </w:r>
    </w:p>
    <w:p w:rsidR="00116979" w:rsidRDefault="00E93CB6" w:rsidP="00116979">
      <w:pPr>
        <w:pStyle w:val="Heading1"/>
        <w:rPr>
          <w:rFonts w:ascii="Calibri" w:hAnsi="Calibri"/>
        </w:rPr>
      </w:pPr>
      <w:bookmarkStart w:id="4" w:name="__RefHeading__5562_454036446"/>
      <w:bookmarkStart w:id="5" w:name="_Toc336254590"/>
      <w:bookmarkEnd w:id="4"/>
      <w:r>
        <w:rPr>
          <w:rFonts w:ascii="Calibri" w:hAnsi="Calibri"/>
        </w:rPr>
        <w:t>Softwares/Tools to be present</w:t>
      </w:r>
      <w:bookmarkEnd w:id="5"/>
    </w:p>
    <w:p w:rsidR="00BD792E" w:rsidRPr="00BD792E" w:rsidRDefault="00BD792E" w:rsidP="00BD792E">
      <w:pPr>
        <w:spacing w:after="0" w:line="240" w:lineRule="auto"/>
      </w:pPr>
    </w:p>
    <w:p w:rsidR="001A344B" w:rsidRDefault="001A344B" w:rsidP="004D61EB">
      <w:pPr>
        <w:pStyle w:val="ListParagraph"/>
        <w:numPr>
          <w:ilvl w:val="0"/>
          <w:numId w:val="44"/>
        </w:numPr>
        <w:spacing w:after="0" w:line="240" w:lineRule="auto"/>
      </w:pPr>
      <w:r>
        <w:t>Httpd – 2.2.3</w:t>
      </w:r>
    </w:p>
    <w:p w:rsidR="00116979" w:rsidRDefault="00DB7DD6" w:rsidP="004D61EB">
      <w:pPr>
        <w:pStyle w:val="ListParagraph"/>
        <w:numPr>
          <w:ilvl w:val="0"/>
          <w:numId w:val="44"/>
        </w:numPr>
        <w:spacing w:after="0" w:line="240" w:lineRule="auto"/>
      </w:pPr>
      <w:r>
        <w:t>PHP – 5.3.5</w:t>
      </w:r>
    </w:p>
    <w:p w:rsidR="00DB7DD6" w:rsidRDefault="00DB7DD6" w:rsidP="004D61EB">
      <w:pPr>
        <w:pStyle w:val="ListParagraph"/>
        <w:numPr>
          <w:ilvl w:val="0"/>
          <w:numId w:val="44"/>
        </w:numPr>
        <w:spacing w:after="0" w:line="240" w:lineRule="auto"/>
      </w:pPr>
      <w:r>
        <w:t>MySQL – 5.0.95</w:t>
      </w:r>
    </w:p>
    <w:p w:rsidR="00F74BFD" w:rsidRDefault="00F74BFD" w:rsidP="00F74BFD">
      <w:pPr>
        <w:pStyle w:val="Heading1"/>
        <w:rPr>
          <w:rFonts w:ascii="Calibri" w:hAnsi="Calibri"/>
        </w:rPr>
      </w:pPr>
      <w:bookmarkStart w:id="6" w:name="_Toc336254591"/>
      <w:r>
        <w:rPr>
          <w:rFonts w:ascii="Calibri" w:hAnsi="Calibri"/>
        </w:rPr>
        <w:t>Custom Drupal Installation</w:t>
      </w:r>
      <w:bookmarkEnd w:id="6"/>
    </w:p>
    <w:p w:rsidR="00E329D7" w:rsidRPr="00170FAA" w:rsidRDefault="00B65CA1" w:rsidP="00AC6016">
      <w:pPr>
        <w:pStyle w:val="Heading2"/>
      </w:pPr>
      <w:bookmarkStart w:id="7" w:name="_Toc336254592"/>
      <w:r w:rsidRPr="00170FAA">
        <w:t>Un</w:t>
      </w:r>
      <w:r w:rsidR="00860C33" w:rsidRPr="00170FAA">
        <w:t>i</w:t>
      </w:r>
      <w:r w:rsidR="00B025A1" w:rsidRPr="00170FAA">
        <w:t>nstall</w:t>
      </w:r>
      <w:r w:rsidR="008D6678" w:rsidRPr="00170FAA">
        <w:t>ing Drupal</w:t>
      </w:r>
      <w:bookmarkEnd w:id="7"/>
    </w:p>
    <w:p w:rsidR="006C25B1" w:rsidRPr="00170FAA" w:rsidRDefault="005A0327" w:rsidP="00541328">
      <w:r w:rsidRPr="00170FAA">
        <w:t>If you have Drupal installed in your machine, you can clean the existing setup following the steps given below.</w:t>
      </w:r>
      <w:r w:rsidR="00B65467">
        <w:t xml:space="preserve"> After making sure data are been backed up.</w:t>
      </w:r>
      <w:r w:rsidRPr="00170FAA">
        <w:t xml:space="preserve"> </w:t>
      </w:r>
    </w:p>
    <w:p w:rsidR="00930894" w:rsidRDefault="006777D5" w:rsidP="00541328">
      <w:pPr>
        <w:pStyle w:val="ListParagraph"/>
        <w:numPr>
          <w:ilvl w:val="0"/>
          <w:numId w:val="48"/>
        </w:numPr>
      </w:pPr>
      <w:r>
        <w:t xml:space="preserve">Move to the location where drupal packages are present. </w:t>
      </w:r>
      <w:r w:rsidR="00594CBB">
        <w:t>In our case it is</w:t>
      </w:r>
      <w:r w:rsidR="00060C85">
        <w:t xml:space="preserve"> available in </w:t>
      </w:r>
      <w:r w:rsidR="00594CBB">
        <w:t>(/var/www/html).</w:t>
      </w:r>
    </w:p>
    <w:p w:rsidR="00930894" w:rsidRPr="00170FAA" w:rsidRDefault="00930894" w:rsidP="00930894">
      <w:pPr>
        <w:pStyle w:val="ListParagraph"/>
      </w:pPr>
      <w:r w:rsidRPr="00170FAA">
        <w:t># cd /var/www/html</w:t>
      </w:r>
    </w:p>
    <w:p w:rsidR="00541328" w:rsidRPr="00170FAA" w:rsidRDefault="00541328" w:rsidP="00541328">
      <w:pPr>
        <w:pStyle w:val="ListParagraph"/>
        <w:numPr>
          <w:ilvl w:val="0"/>
          <w:numId w:val="48"/>
        </w:numPr>
      </w:pPr>
      <w:r w:rsidRPr="00170FAA">
        <w:t>Remove the drupal folder that is currently available in</w:t>
      </w:r>
      <w:r w:rsidR="00385CD8">
        <w:t xml:space="preserve"> this location</w:t>
      </w:r>
      <w:r w:rsidRPr="00170FAA">
        <w:t>.</w:t>
      </w:r>
    </w:p>
    <w:p w:rsidR="00A84CA4" w:rsidRDefault="00A84CA4" w:rsidP="005A0327">
      <w:pPr>
        <w:pStyle w:val="ListParagraph"/>
      </w:pPr>
      <w:r w:rsidRPr="00170FAA">
        <w:t>#</w:t>
      </w:r>
      <w:r w:rsidR="005E5B78" w:rsidRPr="00170FAA">
        <w:t xml:space="preserve"> rm -rf drupal</w:t>
      </w:r>
      <w:r w:rsidR="00EC3D7D">
        <w:t>6</w:t>
      </w:r>
      <w:r w:rsidR="00C74811" w:rsidRPr="00C74811">
        <w:rPr>
          <w:color w:val="FF0000"/>
        </w:rPr>
        <w:t xml:space="preserve"> </w:t>
      </w:r>
      <w:r w:rsidR="00C74811" w:rsidRPr="007E3152">
        <w:t>(OR)</w:t>
      </w:r>
    </w:p>
    <w:p w:rsidR="00B65467" w:rsidRPr="00170FAA" w:rsidRDefault="00B65467" w:rsidP="00B65467">
      <w:pPr>
        <w:pStyle w:val="ListParagraph"/>
      </w:pPr>
      <w:r w:rsidRPr="00170FAA">
        <w:t># rm -rf drupal</w:t>
      </w:r>
    </w:p>
    <w:p w:rsidR="007B55FE" w:rsidRPr="00170FAA" w:rsidRDefault="00860C33" w:rsidP="007B55FE">
      <w:pPr>
        <w:pStyle w:val="ListParagraph"/>
        <w:numPr>
          <w:ilvl w:val="0"/>
          <w:numId w:val="48"/>
        </w:numPr>
      </w:pPr>
      <w:r w:rsidRPr="00170FAA">
        <w:t>Nex</w:t>
      </w:r>
      <w:r w:rsidR="007B55FE" w:rsidRPr="00170FAA">
        <w:t>t, remove the database and the corresponding user using the steps given</w:t>
      </w:r>
      <w:r w:rsidR="003B1A70">
        <w:t xml:space="preserve"> below</w:t>
      </w:r>
      <w:r w:rsidR="007B55FE" w:rsidRPr="00170FAA">
        <w:t>.</w:t>
      </w:r>
    </w:p>
    <w:p w:rsidR="007B55FE" w:rsidRPr="00170FAA" w:rsidRDefault="007B55FE" w:rsidP="007B55FE">
      <w:pPr>
        <w:pStyle w:val="ListParagraph"/>
      </w:pPr>
      <w:r w:rsidRPr="00170FAA">
        <w:t># /etc/init.d/mysqld start</w:t>
      </w:r>
    </w:p>
    <w:p w:rsidR="007B55FE" w:rsidRPr="00170FAA" w:rsidRDefault="007B55FE" w:rsidP="007B55FE">
      <w:pPr>
        <w:pStyle w:val="ListParagraph"/>
      </w:pPr>
      <w:r w:rsidRPr="00170FAA">
        <w:t># mysql</w:t>
      </w:r>
    </w:p>
    <w:p w:rsidR="007B55FE" w:rsidRDefault="007B55FE" w:rsidP="007B55FE">
      <w:pPr>
        <w:pStyle w:val="ListParagraph"/>
      </w:pPr>
      <w:r w:rsidRPr="00170FAA">
        <w:t>SQL&gt;</w:t>
      </w:r>
      <w:r w:rsidR="00F643B4" w:rsidRPr="00170FAA">
        <w:t>DROP DATABASE</w:t>
      </w:r>
      <w:r w:rsidRPr="00170FAA">
        <w:t xml:space="preserve"> drupal</w:t>
      </w:r>
      <w:r w:rsidR="00EC3D7D">
        <w:t>6</w:t>
      </w:r>
      <w:r w:rsidRPr="00170FAA">
        <w:t>;</w:t>
      </w:r>
      <w:r w:rsidR="00D211EE">
        <w:t xml:space="preserve"> </w:t>
      </w:r>
      <w:r w:rsidR="00D211EE" w:rsidRPr="007E3152">
        <w:t>(OR)</w:t>
      </w:r>
    </w:p>
    <w:p w:rsidR="00D211EE" w:rsidRDefault="00D211EE" w:rsidP="007B55FE">
      <w:pPr>
        <w:pStyle w:val="ListParagraph"/>
      </w:pPr>
      <w:r w:rsidRPr="00170FAA">
        <w:t>SQL&gt;DROP DATABASE drupal;</w:t>
      </w:r>
    </w:p>
    <w:p w:rsidR="00570044" w:rsidRPr="00170FAA" w:rsidRDefault="00570044" w:rsidP="00570044">
      <w:pPr>
        <w:pStyle w:val="ListParagraph"/>
        <w:numPr>
          <w:ilvl w:val="0"/>
          <w:numId w:val="48"/>
        </w:numPr>
      </w:pPr>
      <w:r>
        <w:t xml:space="preserve">If the user doesn’t </w:t>
      </w:r>
      <w:r w:rsidR="00E93CB6">
        <w:t>exist</w:t>
      </w:r>
      <w:r>
        <w:t>, please skip the following step.</w:t>
      </w:r>
    </w:p>
    <w:p w:rsidR="007B55FE" w:rsidRPr="007E3152" w:rsidRDefault="007B55FE" w:rsidP="007B55FE">
      <w:pPr>
        <w:pStyle w:val="ListParagraph"/>
      </w:pPr>
      <w:r w:rsidRPr="00170FAA">
        <w:t>SQL&gt;</w:t>
      </w:r>
      <w:r w:rsidR="00F643B4" w:rsidRPr="00170FAA">
        <w:t>DROP USER 'drupal</w:t>
      </w:r>
      <w:r w:rsidR="00EC3D7D">
        <w:t>6</w:t>
      </w:r>
      <w:r w:rsidR="00F643B4" w:rsidRPr="00170FAA">
        <w:t>'@'localhost';</w:t>
      </w:r>
      <w:r w:rsidR="00B65467">
        <w:t xml:space="preserve"> </w:t>
      </w:r>
      <w:r w:rsidR="00C74811" w:rsidRPr="007E3152">
        <w:t>(OR)</w:t>
      </w:r>
    </w:p>
    <w:p w:rsidR="004767D5" w:rsidRDefault="00B65467">
      <w:pPr>
        <w:pStyle w:val="ListParagraph"/>
        <w:rPr>
          <w:rFonts w:ascii="Cambria" w:hAnsi="Cambria"/>
          <w:b/>
          <w:bCs/>
          <w:color w:val="4F81BD"/>
          <w:sz w:val="26"/>
          <w:szCs w:val="26"/>
        </w:rPr>
      </w:pPr>
      <w:r w:rsidRPr="00170FAA">
        <w:lastRenderedPageBreak/>
        <w:t>SQL&gt;DROP USER 'drupal'@'localhost';</w:t>
      </w:r>
    </w:p>
    <w:p w:rsidR="00AC6016" w:rsidRPr="00AC6016" w:rsidRDefault="00AC6016" w:rsidP="00AC6016">
      <w:pPr>
        <w:pStyle w:val="Heading2"/>
      </w:pPr>
      <w:bookmarkStart w:id="8" w:name="_Toc336254593"/>
      <w:r>
        <w:t>Pre-requisites</w:t>
      </w:r>
      <w:bookmarkEnd w:id="8"/>
    </w:p>
    <w:p w:rsidR="00793C87" w:rsidRDefault="003F5061" w:rsidP="00007FA6">
      <w:pPr>
        <w:pStyle w:val="ListParagraph"/>
        <w:numPr>
          <w:ilvl w:val="0"/>
          <w:numId w:val="45"/>
        </w:numPr>
      </w:pPr>
      <w:r>
        <w:t xml:space="preserve">Download </w:t>
      </w:r>
      <w:r w:rsidR="00E67661">
        <w:t>c</w:t>
      </w:r>
      <w:r>
        <w:t>ovidien_</w:t>
      </w:r>
      <w:r w:rsidR="00007FA6">
        <w:t>web</w:t>
      </w:r>
      <w:r>
        <w:t>_drupal</w:t>
      </w:r>
      <w:r w:rsidR="00007FA6">
        <w:t xml:space="preserve"> package from </w:t>
      </w:r>
      <w:r w:rsidR="006D2F77">
        <w:t xml:space="preserve">‘Covidien Build Environment’ folder in </w:t>
      </w:r>
      <w:r w:rsidR="00007FA6">
        <w:t>dropbox</w:t>
      </w:r>
      <w:r w:rsidR="00A32B58">
        <w:t>. Check with Amir from Netspective for the dropbox access</w:t>
      </w:r>
      <w:r w:rsidR="00863713">
        <w:t>.</w:t>
      </w:r>
    </w:p>
    <w:p w:rsidR="00007FA6" w:rsidRDefault="003F5061" w:rsidP="00007FA6">
      <w:pPr>
        <w:pStyle w:val="ListParagraph"/>
        <w:numPr>
          <w:ilvl w:val="0"/>
          <w:numId w:val="45"/>
        </w:numPr>
      </w:pPr>
      <w:r>
        <w:t xml:space="preserve">Unzip the </w:t>
      </w:r>
      <w:r w:rsidR="00E67661">
        <w:t>c</w:t>
      </w:r>
      <w:r>
        <w:t>ovidien_</w:t>
      </w:r>
      <w:r w:rsidR="00007FA6">
        <w:t>web</w:t>
      </w:r>
      <w:r>
        <w:t>_drupal</w:t>
      </w:r>
      <w:r w:rsidR="00007FA6">
        <w:t xml:space="preserve">.zip </w:t>
      </w:r>
    </w:p>
    <w:p w:rsidR="00007FA6" w:rsidRPr="00793C87" w:rsidRDefault="00007FA6" w:rsidP="00007FA6">
      <w:pPr>
        <w:pStyle w:val="ListParagraph"/>
        <w:numPr>
          <w:ilvl w:val="0"/>
          <w:numId w:val="45"/>
        </w:numPr>
      </w:pPr>
      <w:r>
        <w:t>Create a directory with name ‘</w:t>
      </w:r>
      <w:r w:rsidR="00B809EE">
        <w:t xml:space="preserve">covidien’ </w:t>
      </w:r>
      <w:r>
        <w:t>inside the apache root directory to place the extracted files. Apache root directory can be either /var/www/ or /var/www/html. Here we have used /var/www/</w:t>
      </w:r>
      <w:r w:rsidR="00582CE2">
        <w:t>html</w:t>
      </w:r>
      <w:r>
        <w:t xml:space="preserve"> as apache root directory.</w:t>
      </w:r>
    </w:p>
    <w:p w:rsidR="00F74BFD" w:rsidRDefault="00007FA6" w:rsidP="00007FA6">
      <w:pPr>
        <w:ind w:left="720"/>
      </w:pPr>
      <w:r>
        <w:t>#mkdir /var/www/</w:t>
      </w:r>
      <w:r w:rsidR="00582CE2">
        <w:t>html/</w:t>
      </w:r>
      <w:r w:rsidR="00B809EE">
        <w:t>covidien</w:t>
      </w:r>
    </w:p>
    <w:p w:rsidR="00F74BFD" w:rsidRDefault="00007FA6" w:rsidP="00007FA6">
      <w:pPr>
        <w:pStyle w:val="ListParagraph"/>
        <w:numPr>
          <w:ilvl w:val="0"/>
          <w:numId w:val="46"/>
        </w:numPr>
      </w:pPr>
      <w:r>
        <w:t xml:space="preserve">Copy the extracted files into </w:t>
      </w:r>
      <w:r w:rsidR="00B809EE">
        <w:t>covidien</w:t>
      </w:r>
      <w:r>
        <w:t xml:space="preserve"> directory.</w:t>
      </w:r>
    </w:p>
    <w:p w:rsidR="00B91BEB" w:rsidRDefault="00C74811" w:rsidP="00B91BEB">
      <w:pPr>
        <w:ind w:firstLine="720"/>
      </w:pPr>
      <w:r w:rsidRPr="00C74811">
        <w:t># cp -r covidien-web/* /var/www/html/</w:t>
      </w:r>
      <w:r w:rsidR="00714B5F" w:rsidRPr="00B91BEB">
        <w:t>covidien</w:t>
      </w:r>
      <w:r w:rsidRPr="00C74811">
        <w:t>/</w:t>
      </w:r>
    </w:p>
    <w:p w:rsidR="00C74811" w:rsidRDefault="00B91BEB" w:rsidP="00C74811">
      <w:pPr>
        <w:pStyle w:val="ListParagraph"/>
      </w:pPr>
      <w:r w:rsidRPr="00B91BEB">
        <w:t># cp covidien-web/.htaccess /var/www/html/covidien/</w:t>
      </w:r>
    </w:p>
    <w:p w:rsidR="00C74811" w:rsidRDefault="00B809EE" w:rsidP="00C74811">
      <w:pPr>
        <w:pStyle w:val="ListParagraph"/>
        <w:numPr>
          <w:ilvl w:val="0"/>
          <w:numId w:val="46"/>
        </w:numPr>
      </w:pPr>
      <w:r>
        <w:t xml:space="preserve">Make sure </w:t>
      </w:r>
      <w:r w:rsidR="00C74811" w:rsidRPr="0049495B">
        <w:t>.htaccess</w:t>
      </w:r>
      <w:r w:rsidRPr="0049495B">
        <w:t xml:space="preserve"> available in /var/www/html/</w:t>
      </w:r>
      <w:r w:rsidR="00C74811" w:rsidRPr="0049495B">
        <w:t>covidien</w:t>
      </w:r>
      <w:r w:rsidRPr="0049495B">
        <w:t>/</w:t>
      </w:r>
      <w:r w:rsidR="00300CB3">
        <w:t xml:space="preserve"> using </w:t>
      </w:r>
      <w:r w:rsidR="00A12EDB">
        <w:t>below command</w:t>
      </w:r>
    </w:p>
    <w:p w:rsidR="00C74811" w:rsidRDefault="00300CB3" w:rsidP="00C74811">
      <w:pPr>
        <w:pStyle w:val="ListParagraph"/>
      </w:pPr>
      <w:r>
        <w:t>#</w:t>
      </w:r>
      <w:r w:rsidRPr="00300CB3">
        <w:t xml:space="preserve">ls </w:t>
      </w:r>
      <w:r w:rsidR="00B91BEB">
        <w:t>–</w:t>
      </w:r>
      <w:r w:rsidRPr="00300CB3">
        <w:t>a</w:t>
      </w:r>
    </w:p>
    <w:p w:rsidR="009971F8" w:rsidRDefault="00BA517F" w:rsidP="009971F8">
      <w:pPr>
        <w:pStyle w:val="ListParagraph"/>
        <w:numPr>
          <w:ilvl w:val="0"/>
          <w:numId w:val="46"/>
        </w:numPr>
      </w:pPr>
      <w:r>
        <w:t>Create settings file</w:t>
      </w:r>
      <w:r w:rsidR="00896DDA">
        <w:t xml:space="preserve"> in the drupal directory</w:t>
      </w:r>
    </w:p>
    <w:p w:rsidR="004B3DC2" w:rsidRDefault="00BA517F" w:rsidP="00BA517F">
      <w:pPr>
        <w:pStyle w:val="ListParagraph"/>
        <w:rPr>
          <w:color w:val="000000" w:themeColor="text1"/>
        </w:rPr>
      </w:pPr>
      <w:r w:rsidRPr="00203723">
        <w:rPr>
          <w:color w:val="000000" w:themeColor="text1"/>
        </w:rPr>
        <w:t>#</w:t>
      </w:r>
      <w:r w:rsidR="00AA2B79">
        <w:rPr>
          <w:color w:val="000000" w:themeColor="text1"/>
        </w:rPr>
        <w:t xml:space="preserve"> cd /var/www/html/</w:t>
      </w:r>
      <w:r w:rsidR="00B809EE">
        <w:t>covidien</w:t>
      </w:r>
    </w:p>
    <w:p w:rsidR="00BA517F" w:rsidRPr="00DE27BB" w:rsidRDefault="004B3DC2" w:rsidP="00BA51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7D4F0C" w:rsidRPr="00203723">
        <w:rPr>
          <w:color w:val="000000" w:themeColor="text1"/>
        </w:rPr>
        <w:t xml:space="preserve">cp </w:t>
      </w:r>
      <w:r w:rsidR="00BA517F" w:rsidRPr="00203723">
        <w:rPr>
          <w:color w:val="000000" w:themeColor="text1"/>
        </w:rPr>
        <w:t xml:space="preserve">sites/default/default.settings.php </w:t>
      </w:r>
      <w:r w:rsidR="00651278" w:rsidRPr="00203723">
        <w:rPr>
          <w:color w:val="000000" w:themeColor="text1"/>
        </w:rPr>
        <w:t>sites/default/</w:t>
      </w:r>
      <w:r w:rsidR="00BA517F" w:rsidRPr="00203723">
        <w:rPr>
          <w:color w:val="000000" w:themeColor="text1"/>
        </w:rPr>
        <w:t>settings.php</w:t>
      </w:r>
    </w:p>
    <w:p w:rsidR="00BA517F" w:rsidRDefault="007D4F0C" w:rsidP="00BA517F">
      <w:pPr>
        <w:pStyle w:val="ListParagraph"/>
        <w:numPr>
          <w:ilvl w:val="0"/>
          <w:numId w:val="46"/>
        </w:numPr>
      </w:pPr>
      <w:r>
        <w:t>Grant Permissions to settings.php and files folder</w:t>
      </w:r>
    </w:p>
    <w:p w:rsidR="007D4F0C" w:rsidRDefault="007D4F0C" w:rsidP="007D4F0C">
      <w:pPr>
        <w:ind w:left="360" w:firstLine="360"/>
      </w:pPr>
      <w:r w:rsidRPr="00BB5E58">
        <w:t>#</w:t>
      </w:r>
      <w:r w:rsidR="00BB5E58">
        <w:t>chmod o+w sites/default/</w:t>
      </w:r>
      <w:r w:rsidRPr="00BB5E58">
        <w:t>settings.php</w:t>
      </w:r>
    </w:p>
    <w:p w:rsidR="009F2375" w:rsidRDefault="007D4F0C" w:rsidP="00887A7D">
      <w:pPr>
        <w:ind w:firstLine="720"/>
      </w:pPr>
      <w:r>
        <w:t>#</w:t>
      </w:r>
      <w:r w:rsidRPr="007D4F0C">
        <w:t>chmod o+w sites/default</w:t>
      </w:r>
      <w:r w:rsidR="00AC6016">
        <w:t>/files</w:t>
      </w:r>
    </w:p>
    <w:p w:rsidR="00F36E19" w:rsidRDefault="00F36E19" w:rsidP="00887A7D">
      <w:pPr>
        <w:ind w:firstLine="720"/>
      </w:pPr>
      <w:r w:rsidRPr="008C4890">
        <w:t>#</w:t>
      </w:r>
      <w:r w:rsidR="00714B5F" w:rsidRPr="008C4890">
        <w:t xml:space="preserve">chmod </w:t>
      </w:r>
      <w:r w:rsidR="008C4890" w:rsidRPr="008C4890">
        <w:t>o+w</w:t>
      </w:r>
      <w:r w:rsidR="00714B5F" w:rsidRPr="008C4890">
        <w:t xml:space="preserve"> sites/all/libraries/tcpdf/cache</w:t>
      </w:r>
    </w:p>
    <w:p w:rsidR="00537033" w:rsidRDefault="00C74811" w:rsidP="00DB543B">
      <w:pPr>
        <w:pStyle w:val="ListParagraph"/>
        <w:numPr>
          <w:ilvl w:val="0"/>
          <w:numId w:val="46"/>
        </w:numPr>
      </w:pPr>
      <w:r w:rsidRPr="00C74811">
        <w:t xml:space="preserve">Download </w:t>
      </w:r>
      <w:r w:rsidR="00714B5F" w:rsidRPr="00486D12">
        <w:t xml:space="preserve">Steps to download rpm </w:t>
      </w:r>
      <w:r w:rsidRPr="00C74811">
        <w:t xml:space="preserve">from dropbox and </w:t>
      </w:r>
      <w:r w:rsidR="00714B5F" w:rsidRPr="00486D12">
        <w:t>install php-gd</w:t>
      </w:r>
    </w:p>
    <w:p w:rsidR="00C74811" w:rsidRDefault="00A9456E" w:rsidP="00C74811">
      <w:pPr>
        <w:ind w:left="720"/>
      </w:pPr>
      <w:r>
        <w:t xml:space="preserve"># </w:t>
      </w:r>
      <w:r w:rsidR="00D35BE0" w:rsidRPr="00D35BE0">
        <w:t>rpm -ivh php-gd-rpm</w:t>
      </w:r>
    </w:p>
    <w:p w:rsidR="00125CDF" w:rsidRPr="00C04B3F" w:rsidRDefault="00125CDF" w:rsidP="00DB543B">
      <w:pPr>
        <w:pStyle w:val="ListParagraph"/>
        <w:numPr>
          <w:ilvl w:val="0"/>
          <w:numId w:val="46"/>
        </w:numPr>
      </w:pPr>
      <w:r w:rsidRPr="00C04B3F">
        <w:t>Start the mysql daemon and login mysql</w:t>
      </w:r>
    </w:p>
    <w:p w:rsidR="00125CDF" w:rsidRPr="00C04B3F" w:rsidRDefault="00125CDF" w:rsidP="00125CDF">
      <w:pPr>
        <w:ind w:left="720"/>
      </w:pPr>
      <w:r w:rsidRPr="00C04B3F">
        <w:t># /etc/init.d/mysqld start</w:t>
      </w:r>
    </w:p>
    <w:p w:rsidR="00125CDF" w:rsidRDefault="00125CDF" w:rsidP="00125CDF">
      <w:pPr>
        <w:ind w:left="720"/>
      </w:pPr>
      <w:r w:rsidRPr="00116EE8">
        <w:lastRenderedPageBreak/>
        <w:t># mysql</w:t>
      </w:r>
      <w:r w:rsidR="00092507" w:rsidRPr="00116EE8">
        <w:t xml:space="preserve"> -u root -</w:t>
      </w:r>
      <w:r w:rsidR="00C04B3F" w:rsidRPr="00116EE8">
        <w:t>p&lt;password&gt;</w:t>
      </w:r>
    </w:p>
    <w:p w:rsidR="00DB543B" w:rsidRDefault="00DB543B" w:rsidP="00DB543B">
      <w:pPr>
        <w:pStyle w:val="ListParagraph"/>
        <w:numPr>
          <w:ilvl w:val="0"/>
          <w:numId w:val="46"/>
        </w:numPr>
      </w:pPr>
      <w:r>
        <w:t>Create database for drupal to get installed</w:t>
      </w:r>
    </w:p>
    <w:p w:rsidR="00A637C6" w:rsidRDefault="00A46004" w:rsidP="00A637C6">
      <w:pPr>
        <w:pStyle w:val="ListParagraph"/>
      </w:pPr>
      <w:r>
        <w:t>SQL&gt;</w:t>
      </w:r>
      <w:r w:rsidR="008B237E">
        <w:t xml:space="preserve">CREATE DATABASE </w:t>
      </w:r>
      <w:r w:rsidR="007F4812">
        <w:t>covidiendb</w:t>
      </w:r>
      <w:r w:rsidR="008B237E">
        <w:t xml:space="preserve"> DEFAULT CHARACTER SET utf8 DEFAULT COLLATE utf8_general_ci;</w:t>
      </w:r>
    </w:p>
    <w:p w:rsidR="00A637C6" w:rsidRDefault="00A46004" w:rsidP="00A637C6">
      <w:pPr>
        <w:pStyle w:val="ListParagraph"/>
      </w:pPr>
      <w:r>
        <w:t>SQL&gt;</w:t>
      </w:r>
      <w:r w:rsidR="00A637C6">
        <w:t>CREATE USER '</w:t>
      </w:r>
      <w:r w:rsidR="007F4812">
        <w:t>covidiendbuser</w:t>
      </w:r>
      <w:r w:rsidR="00A637C6">
        <w:t>'@'localhost' IDENTIFIED BY 'C0vidi3nDrp';</w:t>
      </w:r>
    </w:p>
    <w:p w:rsidR="00A637C6" w:rsidRDefault="00A46004" w:rsidP="00A637C6">
      <w:pPr>
        <w:pStyle w:val="ListParagraph"/>
      </w:pPr>
      <w:r>
        <w:t>SQL&gt;</w:t>
      </w:r>
      <w:r w:rsidR="00A637C6">
        <w:t xml:space="preserve">GRANT ALL PRIVILEGES ON </w:t>
      </w:r>
      <w:r w:rsidR="007F4812">
        <w:t>covidiendb</w:t>
      </w:r>
      <w:r w:rsidR="00083DC2">
        <w:t>.* TO '</w:t>
      </w:r>
      <w:r w:rsidR="007F4812">
        <w:t>covidiendbuser</w:t>
      </w:r>
      <w:r w:rsidR="00A637C6">
        <w:t>'@'localhost' WITH GRANT OPTION;</w:t>
      </w:r>
    </w:p>
    <w:p w:rsidR="00956526" w:rsidRPr="00A75BA5" w:rsidRDefault="00956526" w:rsidP="00956526">
      <w:pPr>
        <w:pStyle w:val="ListParagraph"/>
      </w:pPr>
      <w:r w:rsidRPr="00FF1494">
        <w:rPr>
          <w:i/>
        </w:rPr>
        <w:t>Note: You can replace “C0vidi3nDrp” with the password of you own.</w:t>
      </w:r>
    </w:p>
    <w:p w:rsidR="00B0275E" w:rsidRDefault="00B0275E" w:rsidP="00AF535D">
      <w:pPr>
        <w:pStyle w:val="ListParagraph"/>
        <w:numPr>
          <w:ilvl w:val="0"/>
          <w:numId w:val="46"/>
        </w:numPr>
      </w:pPr>
      <w:r>
        <w:t>Include maximum allowed packet size line in mysql configuration file my.cnf under [mysqld] section</w:t>
      </w:r>
      <w:r w:rsidR="00AF535D">
        <w:t xml:space="preserve"> and restart mysql service.</w:t>
      </w:r>
      <w:r w:rsidR="00582CE2">
        <w:t xml:space="preserve"> In common, my.cnf file will be located in etc directory.</w:t>
      </w:r>
    </w:p>
    <w:p w:rsidR="00E44BD4" w:rsidRDefault="00E44BD4" w:rsidP="00B0275E">
      <w:pPr>
        <w:pStyle w:val="ListParagraph"/>
      </w:pPr>
      <w:r>
        <w:t># vim /etc/my.cnf</w:t>
      </w:r>
    </w:p>
    <w:p w:rsidR="00D1099A" w:rsidRDefault="00B0275E" w:rsidP="00B0275E">
      <w:pPr>
        <w:pStyle w:val="ListParagraph"/>
      </w:pPr>
      <w:r>
        <w:t>max_allowed_packet = 50M</w:t>
      </w:r>
    </w:p>
    <w:p w:rsidR="00B0275E" w:rsidRDefault="00D1099A" w:rsidP="00B0275E">
      <w:pPr>
        <w:pStyle w:val="ListParagraph"/>
      </w:pPr>
      <w:r w:rsidRPr="008A63FB">
        <w:t>default-storage-engine = innodb</w:t>
      </w:r>
    </w:p>
    <w:p w:rsidR="00E01CB5" w:rsidRDefault="00E01CB5" w:rsidP="00E01CB5">
      <w:pPr>
        <w:pStyle w:val="ListParagraph"/>
      </w:pPr>
      <w:r w:rsidRPr="00746802">
        <w:t>Save the my.cnf file and restart the mysql server.</w:t>
      </w:r>
    </w:p>
    <w:p w:rsidR="00E01CB5" w:rsidRDefault="00E01CB5" w:rsidP="00B0275E">
      <w:pPr>
        <w:pStyle w:val="ListParagraph"/>
      </w:pPr>
    </w:p>
    <w:p w:rsidR="00D51618" w:rsidRDefault="00AC6016" w:rsidP="00AC6016">
      <w:pPr>
        <w:pStyle w:val="ListParagraph"/>
        <w:numPr>
          <w:ilvl w:val="0"/>
          <w:numId w:val="46"/>
        </w:numPr>
      </w:pPr>
      <w:r>
        <w:t xml:space="preserve">Change the file upload size settings in php.ini file according to your requirement. </w:t>
      </w:r>
      <w:r w:rsidR="00582CE2">
        <w:t xml:space="preserve">In common, php.ini file will be located in etc directory. </w:t>
      </w:r>
      <w:r>
        <w:t>Here we have specified max</w:t>
      </w:r>
      <w:r w:rsidR="00582CE2">
        <w:t>imum</w:t>
      </w:r>
      <w:r>
        <w:t xml:space="preserve"> file</w:t>
      </w:r>
      <w:r w:rsidR="00582CE2">
        <w:t xml:space="preserve"> size to upload as 110M.</w:t>
      </w:r>
    </w:p>
    <w:p w:rsidR="001420C6" w:rsidRDefault="001420C6" w:rsidP="00AC6016">
      <w:pPr>
        <w:pStyle w:val="ListParagraph"/>
      </w:pPr>
      <w:r>
        <w:t># vim /etc/php.ini</w:t>
      </w:r>
    </w:p>
    <w:p w:rsidR="00AC6016" w:rsidRDefault="00AC6016" w:rsidP="00AC6016">
      <w:pPr>
        <w:pStyle w:val="ListParagraph"/>
      </w:pPr>
      <w:r>
        <w:t>upload_max_filesize = 110M</w:t>
      </w:r>
    </w:p>
    <w:p w:rsidR="006D7A85" w:rsidRDefault="006D7A85" w:rsidP="00AC6016">
      <w:pPr>
        <w:pStyle w:val="ListParagraph"/>
      </w:pPr>
      <w:r w:rsidRPr="006D7A85">
        <w:t>post_max_size = 110M</w:t>
      </w:r>
    </w:p>
    <w:p w:rsidR="00186687" w:rsidRPr="004A5337" w:rsidRDefault="00186687" w:rsidP="00186687">
      <w:pPr>
        <w:pStyle w:val="ListParagraph"/>
        <w:numPr>
          <w:ilvl w:val="0"/>
          <w:numId w:val="46"/>
        </w:numPr>
      </w:pPr>
      <w:r w:rsidRPr="004A5337">
        <w:t>Change the memory limit settings in php.ini file to 128 MB.</w:t>
      </w:r>
    </w:p>
    <w:p w:rsidR="00186687" w:rsidRDefault="00186687" w:rsidP="00186687">
      <w:pPr>
        <w:pStyle w:val="ListParagraph"/>
      </w:pPr>
      <w:r w:rsidRPr="004A5337">
        <w:t xml:space="preserve">memory_limit = </w:t>
      </w:r>
      <w:r w:rsidR="002715A5">
        <w:t>256</w:t>
      </w:r>
      <w:r w:rsidRPr="004A5337">
        <w:t>M</w:t>
      </w:r>
    </w:p>
    <w:p w:rsidR="00E01CB5" w:rsidRDefault="00AC6016" w:rsidP="00E01CB5">
      <w:pPr>
        <w:pStyle w:val="ListParagraph"/>
      </w:pPr>
      <w:r>
        <w:t>Save the php.ini file and restart the apache server.</w:t>
      </w:r>
    </w:p>
    <w:p w:rsidR="004767D5" w:rsidRDefault="00F36E19">
      <w:pPr>
        <w:pStyle w:val="ListParagraph"/>
        <w:numPr>
          <w:ilvl w:val="0"/>
          <w:numId w:val="46"/>
        </w:numPr>
      </w:pPr>
      <w:r w:rsidRPr="00486D12">
        <w:t xml:space="preserve">Change the </w:t>
      </w:r>
      <w:r w:rsidR="002347D4" w:rsidRPr="00486D12">
        <w:t xml:space="preserve">AllowOverride None to </w:t>
      </w:r>
      <w:r w:rsidR="00714B5F" w:rsidRPr="00486D12">
        <w:t>AllowOverride All</w:t>
      </w:r>
      <w:r w:rsidR="002347D4" w:rsidRPr="00486D12">
        <w:t xml:space="preserve"> in /etc/httpd/conf/httpd.conf</w:t>
      </w:r>
      <w:r w:rsidR="00C137CD" w:rsidRPr="00486D12">
        <w:t xml:space="preserve"> to enable url rewrite for </w:t>
      </w:r>
      <w:r w:rsidR="001E2838" w:rsidRPr="00486D12">
        <w:t>drupa</w:t>
      </w:r>
      <w:r w:rsidR="00C137CD" w:rsidRPr="00486D12">
        <w:t>l</w:t>
      </w:r>
      <w:r w:rsidR="001E2838" w:rsidRPr="00486D12">
        <w:t xml:space="preserve"> and restart httpd</w:t>
      </w:r>
      <w:r w:rsidR="00C137CD" w:rsidRPr="00486D12">
        <w:t>.</w:t>
      </w:r>
    </w:p>
    <w:p w:rsidR="004767D5" w:rsidRDefault="00511300">
      <w:pPr>
        <w:pStyle w:val="ListParagraph"/>
        <w:spacing w:after="0" w:line="240" w:lineRule="auto"/>
      </w:pPr>
      <w:r w:rsidRPr="00E74F98">
        <w:lastRenderedPageBreak/>
        <w:t>#</w:t>
      </w:r>
    </w:p>
    <w:p w:rsidR="004767D5" w:rsidRDefault="00511300">
      <w:pPr>
        <w:pStyle w:val="ListParagraph"/>
        <w:spacing w:after="0" w:line="240" w:lineRule="auto"/>
      </w:pPr>
      <w:r w:rsidRPr="00E74F98">
        <w:t># AllowOverride controls what directives may be placed in .htaccess files.</w:t>
      </w:r>
    </w:p>
    <w:p w:rsidR="004767D5" w:rsidRDefault="00C74811">
      <w:pPr>
        <w:pStyle w:val="ListParagraph"/>
        <w:spacing w:after="0" w:line="240" w:lineRule="auto"/>
      </w:pPr>
      <w:r>
        <w:t># It can be "All", "None", or any combination of the keywords:</w:t>
      </w:r>
    </w:p>
    <w:p w:rsidR="004767D5" w:rsidRDefault="00C74811">
      <w:pPr>
        <w:pStyle w:val="ListParagraph"/>
        <w:spacing w:after="0" w:line="240" w:lineRule="auto"/>
      </w:pPr>
      <w:r>
        <w:t>#   Options FileInfo AuthConfig Limit</w:t>
      </w:r>
    </w:p>
    <w:p w:rsidR="004767D5" w:rsidRDefault="00C74811">
      <w:pPr>
        <w:pStyle w:val="ListParagraph"/>
        <w:spacing w:after="0" w:line="240" w:lineRule="auto"/>
      </w:pPr>
      <w:r>
        <w:t>#AllowOverride None</w:t>
      </w:r>
    </w:p>
    <w:p w:rsidR="004767D5" w:rsidRDefault="00C74811">
      <w:pPr>
        <w:pStyle w:val="ListParagraph"/>
        <w:spacing w:after="0" w:line="240" w:lineRule="auto"/>
      </w:pPr>
      <w:r>
        <w:t>AllowOverride All</w:t>
      </w:r>
    </w:p>
    <w:p w:rsidR="00544BAE" w:rsidRDefault="00544BAE">
      <w:pPr>
        <w:pStyle w:val="ListParagraph"/>
        <w:spacing w:after="0" w:line="240" w:lineRule="auto"/>
      </w:pPr>
    </w:p>
    <w:p w:rsidR="00544BAE" w:rsidRDefault="00544BAE">
      <w:pPr>
        <w:pStyle w:val="ListParagraph"/>
        <w:spacing w:after="0" w:line="240" w:lineRule="auto"/>
      </w:pPr>
      <w:r>
        <w:t>[AND]</w:t>
      </w:r>
    </w:p>
    <w:p w:rsidR="002A6A1D" w:rsidRDefault="002A6A1D">
      <w:pPr>
        <w:pStyle w:val="ListParagraph"/>
        <w:spacing w:after="0" w:line="240" w:lineRule="auto"/>
      </w:pPr>
    </w:p>
    <w:p w:rsidR="00D275DE" w:rsidRDefault="00D275DE" w:rsidP="00D275DE">
      <w:pPr>
        <w:pStyle w:val="ListParagraph"/>
        <w:spacing w:after="0" w:line="240" w:lineRule="auto"/>
      </w:pPr>
      <w:r>
        <w:t># Each directory to which Apache has access can be configured with respect</w:t>
      </w:r>
    </w:p>
    <w:p w:rsidR="00D275DE" w:rsidRDefault="00D275DE" w:rsidP="00D275DE">
      <w:pPr>
        <w:pStyle w:val="ListParagraph"/>
        <w:spacing w:after="0" w:line="240" w:lineRule="auto"/>
      </w:pPr>
      <w:r>
        <w:t># to which services and features are allowed and/or disabled in that</w:t>
      </w:r>
    </w:p>
    <w:p w:rsidR="00D275DE" w:rsidRDefault="00D275DE" w:rsidP="00D275DE">
      <w:pPr>
        <w:pStyle w:val="ListParagraph"/>
        <w:spacing w:after="0" w:line="240" w:lineRule="auto"/>
      </w:pPr>
      <w:r>
        <w:t># directory (and its subdirectories).</w:t>
      </w:r>
    </w:p>
    <w:p w:rsidR="00D275DE" w:rsidRDefault="00D275DE" w:rsidP="00D275DE">
      <w:pPr>
        <w:pStyle w:val="ListParagraph"/>
        <w:spacing w:after="0" w:line="240" w:lineRule="auto"/>
      </w:pPr>
      <w:r>
        <w:t>#</w:t>
      </w:r>
    </w:p>
    <w:p w:rsidR="00D275DE" w:rsidRDefault="00D275DE" w:rsidP="00D275DE">
      <w:pPr>
        <w:pStyle w:val="ListParagraph"/>
        <w:spacing w:after="0" w:line="240" w:lineRule="auto"/>
      </w:pPr>
      <w:r>
        <w:t># First, we configure the "default" to be a very restrictive set of</w:t>
      </w:r>
    </w:p>
    <w:p w:rsidR="00D275DE" w:rsidRDefault="00D275DE" w:rsidP="00D275DE">
      <w:pPr>
        <w:pStyle w:val="ListParagraph"/>
        <w:spacing w:after="0" w:line="240" w:lineRule="auto"/>
      </w:pPr>
      <w:r>
        <w:t># features.</w:t>
      </w:r>
    </w:p>
    <w:p w:rsidR="00D275DE" w:rsidRDefault="00D275DE" w:rsidP="00D275DE">
      <w:pPr>
        <w:pStyle w:val="ListParagraph"/>
        <w:spacing w:after="0" w:line="240" w:lineRule="auto"/>
      </w:pPr>
      <w:r>
        <w:t>#</w:t>
      </w:r>
    </w:p>
    <w:p w:rsidR="00D275DE" w:rsidRDefault="00D275DE" w:rsidP="00D275DE">
      <w:pPr>
        <w:pStyle w:val="ListParagraph"/>
        <w:spacing w:after="0" w:line="240" w:lineRule="auto"/>
      </w:pPr>
      <w:r>
        <w:t>&lt;Directory /&gt;</w:t>
      </w:r>
    </w:p>
    <w:p w:rsidR="00D275DE" w:rsidRDefault="00D275DE" w:rsidP="00D275DE">
      <w:pPr>
        <w:pStyle w:val="ListParagraph"/>
        <w:spacing w:after="0" w:line="240" w:lineRule="auto"/>
      </w:pPr>
      <w:r>
        <w:t xml:space="preserve">    Options FollowSymLinks</w:t>
      </w:r>
    </w:p>
    <w:p w:rsidR="00D275DE" w:rsidRDefault="00D275DE" w:rsidP="00D275DE">
      <w:pPr>
        <w:pStyle w:val="ListParagraph"/>
        <w:spacing w:after="0" w:line="240" w:lineRule="auto"/>
      </w:pPr>
      <w:r>
        <w:t xml:space="preserve">    AllowOverride All</w:t>
      </w:r>
    </w:p>
    <w:p w:rsidR="00D275DE" w:rsidRDefault="00D275DE" w:rsidP="00D275DE">
      <w:pPr>
        <w:pStyle w:val="ListParagraph"/>
        <w:spacing w:after="0" w:line="240" w:lineRule="auto"/>
      </w:pPr>
      <w:r>
        <w:t>&lt;/Directory&gt;</w:t>
      </w:r>
    </w:p>
    <w:p w:rsidR="00A40C64" w:rsidRPr="00AC6016" w:rsidRDefault="00E845F4" w:rsidP="00A40C64">
      <w:pPr>
        <w:pStyle w:val="Heading2"/>
      </w:pPr>
      <w:bookmarkStart w:id="9" w:name="_Toc336254594"/>
      <w:r>
        <w:t>Installation</w:t>
      </w:r>
      <w:bookmarkEnd w:id="9"/>
    </w:p>
    <w:p w:rsidR="00AC6016" w:rsidRDefault="00AE4519" w:rsidP="00A40C64">
      <w:pPr>
        <w:pStyle w:val="ListParagraph"/>
        <w:numPr>
          <w:ilvl w:val="0"/>
          <w:numId w:val="46"/>
        </w:numPr>
      </w:pPr>
      <w:r>
        <w:t>Access the drupal directory from web browser. Specify the url like</w:t>
      </w:r>
    </w:p>
    <w:p w:rsidR="00AE4519" w:rsidRDefault="004767D5" w:rsidP="00AE4519">
      <w:pPr>
        <w:pStyle w:val="ListParagraph"/>
      </w:pPr>
      <w:hyperlink w:history="1">
        <w:r w:rsidR="007F4812" w:rsidRPr="00822258">
          <w:rPr>
            <w:rStyle w:val="Hyperlink"/>
          </w:rPr>
          <w:t>http://&lt;IPAddress&gt;/</w:t>
        </w:r>
        <w:r w:rsidR="007F4812">
          <w:rPr>
            <w:rStyle w:val="Hyperlink"/>
          </w:rPr>
          <w:t>covidien</w:t>
        </w:r>
      </w:hyperlink>
    </w:p>
    <w:p w:rsidR="00AE4519" w:rsidRDefault="000C21F0" w:rsidP="009A65A5">
      <w:pPr>
        <w:pStyle w:val="ListParagraph"/>
        <w:numPr>
          <w:ilvl w:val="0"/>
          <w:numId w:val="46"/>
        </w:numPr>
      </w:pPr>
      <w:r>
        <w:t>On successful completion of pre-requisites steps</w:t>
      </w:r>
      <w:r w:rsidR="00E93CB6">
        <w:t xml:space="preserve"> in 3.2</w:t>
      </w:r>
      <w:r>
        <w:t xml:space="preserve">, database configuration screen will get displayed when accessed from web browser. </w:t>
      </w:r>
      <w:r w:rsidR="009A65A5">
        <w:t xml:space="preserve">Enter the database name, username and password created </w:t>
      </w:r>
      <w:r w:rsidR="007A5E0C">
        <w:t>in previous section</w:t>
      </w:r>
      <w:r w:rsidR="009F1745">
        <w:t>. Click on ‘</w:t>
      </w:r>
      <w:r w:rsidR="009F1745" w:rsidRPr="001E50D5">
        <w:rPr>
          <w:b/>
        </w:rPr>
        <w:t>Save and continue’</w:t>
      </w:r>
      <w:r w:rsidR="009F1745">
        <w:t>.</w:t>
      </w:r>
    </w:p>
    <w:p w:rsidR="009F1745" w:rsidRDefault="000C21F0" w:rsidP="004A3547">
      <w:pPr>
        <w:pStyle w:val="ListParagraph"/>
        <w:ind w:left="360"/>
      </w:pPr>
      <w:r>
        <w:rPr>
          <w:noProof/>
          <w:lang w:bidi="ar-SA"/>
        </w:rPr>
        <w:lastRenderedPageBreak/>
        <w:drawing>
          <wp:inline distT="0" distB="0" distL="0" distR="0">
            <wp:extent cx="5615632" cy="3682314"/>
            <wp:effectExtent l="19050" t="0" r="4118" b="0"/>
            <wp:docPr id="9" name="Picture 8" descr="db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onfi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171" cy="36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3B" w:rsidRDefault="00FC4226" w:rsidP="00FC4226">
      <w:pPr>
        <w:pStyle w:val="ListParagraph"/>
        <w:numPr>
          <w:ilvl w:val="0"/>
          <w:numId w:val="46"/>
        </w:numPr>
      </w:pPr>
      <w:r>
        <w:t>Custom installation of drupal will get displayed.</w:t>
      </w:r>
    </w:p>
    <w:p w:rsidR="00CF64EE" w:rsidRDefault="00CF64EE" w:rsidP="00CF64EE">
      <w:pPr>
        <w:pStyle w:val="ListParagraph"/>
      </w:pPr>
      <w:r w:rsidRPr="002454BA">
        <w:t xml:space="preserve">NOTE: In case you face any issues during this install process, increase the </w:t>
      </w:r>
      <w:r w:rsidR="00C80443" w:rsidRPr="002454BA">
        <w:rPr>
          <w:b/>
        </w:rPr>
        <w:t>memory_</w:t>
      </w:r>
      <w:bookmarkStart w:id="10" w:name="_GoBack"/>
      <w:bookmarkEnd w:id="10"/>
      <w:r w:rsidR="00EF77E5" w:rsidRPr="002454BA">
        <w:rPr>
          <w:b/>
        </w:rPr>
        <w:t xml:space="preserve">limit </w:t>
      </w:r>
      <w:r w:rsidR="00EF77E5" w:rsidRPr="002454BA">
        <w:t>using</w:t>
      </w:r>
      <w:r w:rsidRPr="002454BA">
        <w:t xml:space="preserve"> the steps mentioned in section 3.2.</w:t>
      </w:r>
    </w:p>
    <w:p w:rsidR="00CF64EE" w:rsidRDefault="00CF64EE" w:rsidP="00CF64EE">
      <w:pPr>
        <w:pStyle w:val="ListParagraph"/>
      </w:pPr>
    </w:p>
    <w:p w:rsidR="00FC4226" w:rsidRDefault="00485521" w:rsidP="00DD1306">
      <w:pPr>
        <w:pStyle w:val="ListParagraph"/>
        <w:ind w:left="360"/>
      </w:pPr>
      <w:r>
        <w:rPr>
          <w:noProof/>
          <w:lang w:bidi="ar-SA"/>
        </w:rPr>
        <w:drawing>
          <wp:inline distT="0" distB="0" distL="0" distR="0">
            <wp:extent cx="5943600" cy="2313940"/>
            <wp:effectExtent l="19050" t="0" r="0" b="0"/>
            <wp:docPr id="4" name="Picture 3" descr="scree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26" w:rsidRDefault="004F5004" w:rsidP="004F5004">
      <w:pPr>
        <w:pStyle w:val="ListParagraph"/>
        <w:numPr>
          <w:ilvl w:val="0"/>
          <w:numId w:val="46"/>
        </w:numPr>
      </w:pPr>
      <w:r>
        <w:lastRenderedPageBreak/>
        <w:t xml:space="preserve">Enter the necessary details like site name, email address and other credentials on </w:t>
      </w:r>
      <w:r w:rsidR="00DA4AA3" w:rsidRPr="00DA4AA3">
        <w:rPr>
          <w:b/>
        </w:rPr>
        <w:t xml:space="preserve">Configure </w:t>
      </w:r>
      <w:r w:rsidRPr="00DA4AA3">
        <w:rPr>
          <w:b/>
        </w:rPr>
        <w:t>site</w:t>
      </w:r>
      <w:r>
        <w:t xml:space="preserve"> page. </w:t>
      </w:r>
      <w:r w:rsidR="00970A9C">
        <w:t>Then c</w:t>
      </w:r>
      <w:r>
        <w:t>lick ‘</w:t>
      </w:r>
      <w:r w:rsidRPr="000B33BF">
        <w:rPr>
          <w:b/>
        </w:rPr>
        <w:t>Save and continue’</w:t>
      </w:r>
      <w:r w:rsidR="001F7ABF">
        <w:t>.</w:t>
      </w:r>
    </w:p>
    <w:p w:rsidR="001F7ABF" w:rsidRDefault="00A65FF9" w:rsidP="002C0D29">
      <w:pPr>
        <w:pStyle w:val="ListParagraph"/>
        <w:ind w:left="270"/>
        <w:jc w:val="center"/>
      </w:pPr>
      <w:r>
        <w:rPr>
          <w:noProof/>
          <w:lang w:bidi="ar-SA"/>
        </w:rPr>
        <w:drawing>
          <wp:inline distT="0" distB="0" distL="0" distR="0">
            <wp:extent cx="5478746" cy="4341340"/>
            <wp:effectExtent l="19050" t="0" r="7654" b="0"/>
            <wp:docPr id="11" name="Picture 10" descr="configur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si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46" cy="43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5" w:rsidRDefault="009C4795" w:rsidP="009C4795">
      <w:pPr>
        <w:pStyle w:val="ListParagraph"/>
        <w:ind w:left="270"/>
      </w:pPr>
      <w:r>
        <w:rPr>
          <w:noProof/>
          <w:lang w:bidi="ar-SA"/>
        </w:rPr>
        <w:lastRenderedPageBreak/>
        <w:drawing>
          <wp:inline distT="0" distB="0" distL="0" distR="0">
            <wp:extent cx="5229225" cy="4210050"/>
            <wp:effectExtent l="19050" t="0" r="9525" b="0"/>
            <wp:docPr id="5" name="Picture 4" descr="scree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5" w:rsidRDefault="009C4795" w:rsidP="005414FB">
      <w:pPr>
        <w:pStyle w:val="ListParagraph"/>
        <w:rPr>
          <w:b/>
        </w:rPr>
      </w:pPr>
    </w:p>
    <w:p w:rsidR="008B58D9" w:rsidRDefault="00A65FF9" w:rsidP="005414FB">
      <w:pPr>
        <w:pStyle w:val="ListParagraph"/>
      </w:pPr>
      <w:r w:rsidRPr="00D45B9C">
        <w:rPr>
          <w:b/>
        </w:rPr>
        <w:t>Note: Please use secured username and passwords.</w:t>
      </w:r>
      <w:r w:rsidR="008B58D9">
        <w:br w:type="page"/>
      </w:r>
    </w:p>
    <w:p w:rsidR="00007FA6" w:rsidRDefault="00934FFA" w:rsidP="00AA49BC">
      <w:pPr>
        <w:pStyle w:val="ListParagraph"/>
        <w:numPr>
          <w:ilvl w:val="0"/>
          <w:numId w:val="46"/>
        </w:numPr>
      </w:pPr>
      <w:r>
        <w:lastRenderedPageBreak/>
        <w:t>Once Custom Drupal Installation is completed, c</w:t>
      </w:r>
      <w:r w:rsidR="00AA49BC">
        <w:t>lick on “</w:t>
      </w:r>
      <w:r w:rsidR="00AA49BC" w:rsidRPr="00355BEF">
        <w:rPr>
          <w:b/>
        </w:rPr>
        <w:t xml:space="preserve">Your </w:t>
      </w:r>
      <w:r w:rsidR="003832BB" w:rsidRPr="00355BEF">
        <w:rPr>
          <w:b/>
        </w:rPr>
        <w:t>new</w:t>
      </w:r>
      <w:r w:rsidR="00AA49BC" w:rsidRPr="00355BEF">
        <w:rPr>
          <w:b/>
        </w:rPr>
        <w:t xml:space="preserve"> site</w:t>
      </w:r>
      <w:r w:rsidR="00AA49BC">
        <w:t>”.</w:t>
      </w:r>
    </w:p>
    <w:p w:rsidR="008B58D9" w:rsidRDefault="003832BB" w:rsidP="00371D2B">
      <w:pPr>
        <w:pStyle w:val="ListParagraph"/>
        <w:ind w:left="360"/>
      </w:pPr>
      <w:r>
        <w:rPr>
          <w:noProof/>
          <w:lang w:bidi="ar-SA"/>
        </w:rPr>
        <w:drawing>
          <wp:inline distT="0" distB="0" distL="0" distR="0">
            <wp:extent cx="5684692" cy="2642287"/>
            <wp:effectExtent l="19050" t="0" r="0" b="0"/>
            <wp:docPr id="12" name="Picture 11" descr="yournew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rnewsit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14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B" w:rsidRDefault="003832BB" w:rsidP="00766228">
      <w:pPr>
        <w:pStyle w:val="ListParagraph"/>
        <w:numPr>
          <w:ilvl w:val="0"/>
          <w:numId w:val="46"/>
        </w:numPr>
      </w:pPr>
      <w:r>
        <w:t xml:space="preserve">On successful completion of installation, the following screen will </w:t>
      </w:r>
      <w:r w:rsidR="00BC5FAD">
        <w:t>be</w:t>
      </w:r>
      <w:r>
        <w:t xml:space="preserve"> displayed.</w:t>
      </w:r>
    </w:p>
    <w:p w:rsidR="00D1099A" w:rsidRPr="00042F0E" w:rsidRDefault="00042F0E" w:rsidP="00766228">
      <w:pPr>
        <w:pStyle w:val="ListParagraph"/>
        <w:numPr>
          <w:ilvl w:val="0"/>
          <w:numId w:val="46"/>
        </w:numPr>
      </w:pPr>
      <w:r w:rsidRPr="00042F0E">
        <w:t xml:space="preserve">Login with </w:t>
      </w:r>
      <w:r w:rsidR="00D1099A" w:rsidRPr="00042F0E">
        <w:t>the username p</w:t>
      </w:r>
      <w:r w:rsidRPr="00042F0E">
        <w:t>ass</w:t>
      </w:r>
      <w:r w:rsidR="00D1099A" w:rsidRPr="00042F0E">
        <w:t>w</w:t>
      </w:r>
      <w:r w:rsidRPr="00042F0E">
        <w:t>or</w:t>
      </w:r>
      <w:r w:rsidR="00D1099A" w:rsidRPr="00042F0E">
        <w:t xml:space="preserve">d </w:t>
      </w:r>
      <w:r w:rsidRPr="00042F0E">
        <w:t>provided</w:t>
      </w:r>
      <w:r w:rsidR="00D1099A" w:rsidRPr="00042F0E">
        <w:t xml:space="preserve"> above and create a new admin user </w:t>
      </w:r>
      <w:r w:rsidR="00612541">
        <w:t>to view the user settings link</w:t>
      </w:r>
      <w:r w:rsidR="00D1099A" w:rsidRPr="00042F0E">
        <w:t xml:space="preserve">(the drupal </w:t>
      </w:r>
      <w:r>
        <w:t>default user created during the time of installation</w:t>
      </w:r>
      <w:r w:rsidR="00D1099A" w:rsidRPr="00042F0E">
        <w:t xml:space="preserve"> will not have any user profilesassociated</w:t>
      </w:r>
      <w:r w:rsidR="00CD3B41">
        <w:t xml:space="preserve"> so user settings link will not work</w:t>
      </w:r>
      <w:r w:rsidR="00612541">
        <w:t>).</w:t>
      </w:r>
    </w:p>
    <w:p w:rsidR="003832BB" w:rsidRDefault="003832BB" w:rsidP="00371D2B">
      <w:pPr>
        <w:pStyle w:val="ListParagraph"/>
        <w:ind w:left="360"/>
      </w:pPr>
      <w:r>
        <w:rPr>
          <w:noProof/>
          <w:lang w:bidi="ar-SA"/>
        </w:rPr>
        <w:drawing>
          <wp:inline distT="0" distB="0" distL="0" distR="0">
            <wp:extent cx="5854529" cy="3217404"/>
            <wp:effectExtent l="19050" t="0" r="0" b="0"/>
            <wp:docPr id="14" name="Picture 13" descr="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6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FD" w:rsidRDefault="002D49E2" w:rsidP="00AD3FFD">
      <w:pPr>
        <w:pStyle w:val="Heading2"/>
      </w:pPr>
      <w:bookmarkStart w:id="11" w:name="__RefHeading__5566_454036446"/>
      <w:bookmarkStart w:id="12" w:name="_Toc336254595"/>
      <w:bookmarkEnd w:id="11"/>
      <w:r>
        <w:lastRenderedPageBreak/>
        <w:t>Post Installation steps</w:t>
      </w:r>
      <w:bookmarkEnd w:id="12"/>
    </w:p>
    <w:p w:rsidR="002D49E2" w:rsidRPr="009C4795" w:rsidRDefault="009C4795" w:rsidP="00AD3FFD">
      <w:pPr>
        <w:pStyle w:val="Heading3"/>
        <w:numPr>
          <w:ilvl w:val="0"/>
          <w:numId w:val="0"/>
        </w:numPr>
      </w:pPr>
      <w:bookmarkStart w:id="13" w:name="_Toc336254596"/>
      <w:r w:rsidRPr="009C4795">
        <w:t>Setting up User Management options:</w:t>
      </w:r>
      <w:bookmarkEnd w:id="13"/>
    </w:p>
    <w:p w:rsidR="009C4795" w:rsidRPr="009C4795" w:rsidRDefault="00BF4CC9" w:rsidP="002D49E2">
      <w:pPr>
        <w:pStyle w:val="ListParagraph"/>
        <w:numPr>
          <w:ilvl w:val="0"/>
          <w:numId w:val="46"/>
        </w:numPr>
      </w:pPr>
      <w:r>
        <w:t>Go to</w:t>
      </w:r>
      <w:r w:rsidR="009C4795" w:rsidRPr="009C4795">
        <w:t>{DRUPAL_SITE}/admin/content/node-type/person</w:t>
      </w:r>
      <w:r w:rsidR="009C4795">
        <w:t xml:space="preserve"> in the browser and check </w:t>
      </w:r>
      <w:r w:rsidR="009C4795" w:rsidRPr="009C4795">
        <w:t>Use this content type as a content profile for users</w:t>
      </w:r>
      <w:r w:rsidR="009C4795">
        <w:t xml:space="preserve"> under content profile. Click </w:t>
      </w:r>
      <w:r w:rsidR="009C4795" w:rsidRPr="009C4795">
        <w:rPr>
          <w:b/>
        </w:rPr>
        <w:t>‘Save Content Type’.</w:t>
      </w:r>
    </w:p>
    <w:p w:rsidR="009C4795" w:rsidRDefault="009C4795" w:rsidP="009C4795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43600" cy="4412615"/>
            <wp:effectExtent l="19050" t="0" r="0" b="0"/>
            <wp:docPr id="6" name="Picture 5" descr="scree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5" w:rsidRPr="009C4795" w:rsidRDefault="00BF4CC9" w:rsidP="009C4795">
      <w:pPr>
        <w:pStyle w:val="ListParagraph"/>
        <w:numPr>
          <w:ilvl w:val="0"/>
          <w:numId w:val="46"/>
        </w:numPr>
      </w:pPr>
      <w:r>
        <w:t>Go to</w:t>
      </w:r>
      <w:r w:rsidR="009C4795" w:rsidRPr="009C4795">
        <w:t>{DRUPAL_SITE}/admin/content/node-type/user-settings</w:t>
      </w:r>
      <w:r w:rsidR="009C4795">
        <w:t xml:space="preserve"> in the browser and check </w:t>
      </w:r>
      <w:r w:rsidR="009C4795" w:rsidRPr="009C4795">
        <w:t>Use this content type as a content profile for users</w:t>
      </w:r>
      <w:r w:rsidR="009C4795">
        <w:t xml:space="preserve"> under content profile. Click </w:t>
      </w:r>
      <w:r w:rsidR="009C4795" w:rsidRPr="009C4795">
        <w:rPr>
          <w:b/>
        </w:rPr>
        <w:t>‘Save Content Type’.</w:t>
      </w:r>
    </w:p>
    <w:p w:rsidR="009C4795" w:rsidRDefault="009C4795" w:rsidP="009C4795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393565"/>
            <wp:effectExtent l="19050" t="0" r="0" b="0"/>
            <wp:docPr id="7" name="Picture 6" descr="screen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5" w:rsidRPr="009C4795" w:rsidRDefault="001B6E08" w:rsidP="009C4795">
      <w:pPr>
        <w:pStyle w:val="ListParagraph"/>
        <w:numPr>
          <w:ilvl w:val="0"/>
          <w:numId w:val="46"/>
        </w:numPr>
      </w:pPr>
      <w:r>
        <w:t>Go to</w:t>
      </w:r>
      <w:r w:rsidR="009C4795" w:rsidRPr="009C4795">
        <w:t>{DRUPAL_SITE}/admin/content/node-type/</w:t>
      </w:r>
      <w:r w:rsidR="00103D77" w:rsidRPr="00103D77">
        <w:t>user-settings/profile</w:t>
      </w:r>
      <w:r w:rsidR="00360B8F">
        <w:t xml:space="preserve"> </w:t>
      </w:r>
      <w:r w:rsidR="009C4795">
        <w:t xml:space="preserve">in the browser and check </w:t>
      </w:r>
      <w:r w:rsidR="00103D77">
        <w:t xml:space="preserve">Use on Registration, </w:t>
      </w:r>
      <w:r w:rsidR="00103D77" w:rsidRPr="00103D77">
        <w:t>Use on adminis</w:t>
      </w:r>
      <w:r w:rsidR="00103D77">
        <w:t xml:space="preserve">trative user creation form and </w:t>
      </w:r>
      <w:r w:rsidR="00103D77" w:rsidRPr="00103D77">
        <w:t>Title</w:t>
      </w:r>
      <w:r w:rsidR="009C4795">
        <w:t xml:space="preserve">. Click </w:t>
      </w:r>
      <w:r w:rsidR="009C4795" w:rsidRPr="009C4795">
        <w:rPr>
          <w:b/>
        </w:rPr>
        <w:t>‘S</w:t>
      </w:r>
      <w:r w:rsidR="00103D77">
        <w:rPr>
          <w:b/>
        </w:rPr>
        <w:t>ubmit</w:t>
      </w:r>
      <w:r w:rsidR="009C4795" w:rsidRPr="009C4795">
        <w:rPr>
          <w:b/>
        </w:rPr>
        <w:t>’.</w:t>
      </w:r>
    </w:p>
    <w:p w:rsidR="009C4795" w:rsidRDefault="00E901B7" w:rsidP="009C4795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953635"/>
            <wp:effectExtent l="19050" t="0" r="0" b="0"/>
            <wp:docPr id="8" name="Picture 7" descr="screen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B7" w:rsidRPr="009C4795" w:rsidRDefault="001B6E08" w:rsidP="00E901B7">
      <w:pPr>
        <w:pStyle w:val="ListParagraph"/>
        <w:numPr>
          <w:ilvl w:val="0"/>
          <w:numId w:val="46"/>
        </w:numPr>
      </w:pPr>
      <w:r>
        <w:t>Enter</w:t>
      </w:r>
      <w:r w:rsidR="00E901B7" w:rsidRPr="009C4795">
        <w:t>{DRUPAL_SITE}/admin/content/node-type/</w:t>
      </w:r>
      <w:r w:rsidR="00E901B7" w:rsidRPr="00E901B7">
        <w:t>person</w:t>
      </w:r>
      <w:r w:rsidR="00E901B7" w:rsidRPr="00103D77">
        <w:t>/profile</w:t>
      </w:r>
      <w:r w:rsidR="00E901B7">
        <w:t xml:space="preserve"> in the browser and check Use on Registration, </w:t>
      </w:r>
      <w:r w:rsidR="00E901B7" w:rsidRPr="00103D77">
        <w:t>Use on adminis</w:t>
      </w:r>
      <w:r w:rsidR="00E901B7">
        <w:t xml:space="preserve">trative user creation form and </w:t>
      </w:r>
      <w:r w:rsidR="00E901B7" w:rsidRPr="00103D77">
        <w:t>Title</w:t>
      </w:r>
      <w:r w:rsidR="00E901B7">
        <w:t xml:space="preserve">. Click </w:t>
      </w:r>
      <w:r w:rsidR="00E901B7" w:rsidRPr="009C4795">
        <w:rPr>
          <w:b/>
        </w:rPr>
        <w:t>‘S</w:t>
      </w:r>
      <w:r w:rsidR="00E901B7">
        <w:rPr>
          <w:b/>
        </w:rPr>
        <w:t>ubmit</w:t>
      </w:r>
      <w:r w:rsidR="00E901B7" w:rsidRPr="009C4795">
        <w:rPr>
          <w:b/>
        </w:rPr>
        <w:t>’.</w:t>
      </w:r>
    </w:p>
    <w:p w:rsidR="00E901B7" w:rsidRDefault="001C5BE7" w:rsidP="009C4795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879340"/>
            <wp:effectExtent l="19050" t="0" r="0" b="0"/>
            <wp:docPr id="13" name="Picture 12" descr="screen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8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C9" w:rsidRPr="009C4795" w:rsidRDefault="001B6E08" w:rsidP="00BF4CC9">
      <w:pPr>
        <w:pStyle w:val="ListParagraph"/>
        <w:numPr>
          <w:ilvl w:val="0"/>
          <w:numId w:val="46"/>
        </w:numPr>
      </w:pPr>
      <w:r>
        <w:t>Enter</w:t>
      </w:r>
      <w:r w:rsidR="00BF4CC9" w:rsidRPr="00BF4CC9">
        <w:t>{DRUPAL_SITE}/admin/settings/login_security</w:t>
      </w:r>
      <w:r w:rsidR="00BF4CC9">
        <w:t xml:space="preserve"> in the browser and </w:t>
      </w:r>
      <w:r w:rsidR="004A2C12">
        <w:t>enter ‘</w:t>
      </w:r>
      <w:r w:rsidR="00E13DF6">
        <w:t xml:space="preserve">3’ </w:t>
      </w:r>
      <w:r w:rsidR="004A2C12">
        <w:t xml:space="preserve">in </w:t>
      </w:r>
      <w:r w:rsidR="004A2C12" w:rsidRPr="004A2C12">
        <w:t>Maximum number of login failures before blocking a user</w:t>
      </w:r>
      <w:r w:rsidR="004A2C12">
        <w:t xml:space="preserve"> field and leave the field </w:t>
      </w:r>
      <w:r w:rsidR="00850633">
        <w:t>‘</w:t>
      </w:r>
      <w:r w:rsidR="004A2C12" w:rsidRPr="004A2C12">
        <w:t>Message when user is blocked by uid:</w:t>
      </w:r>
      <w:r w:rsidR="00850633">
        <w:t>’</w:t>
      </w:r>
      <w:r w:rsidR="004A2C12">
        <w:t xml:space="preserve"> as empty. Click </w:t>
      </w:r>
      <w:r w:rsidR="004A2C12" w:rsidRPr="004A2C12">
        <w:rPr>
          <w:b/>
        </w:rPr>
        <w:t>‘Save Configuration’</w:t>
      </w:r>
      <w:r w:rsidR="004A2C12">
        <w:t>.</w:t>
      </w:r>
    </w:p>
    <w:p w:rsidR="001C5BE7" w:rsidRDefault="004A2C12" w:rsidP="009C4795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603115"/>
            <wp:effectExtent l="19050" t="0" r="0" b="0"/>
            <wp:docPr id="15" name="Picture 14" descr="screen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9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12" w:rsidRDefault="004A2C12" w:rsidP="009C4795">
      <w:pPr>
        <w:pStyle w:val="ListParagraph"/>
      </w:pPr>
    </w:p>
    <w:p w:rsidR="004A2C12" w:rsidRDefault="004A2C12" w:rsidP="009C4795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510405"/>
            <wp:effectExtent l="19050" t="0" r="0" b="0"/>
            <wp:docPr id="16" name="Picture 15" descr="screen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0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12" w:rsidRPr="000F554E" w:rsidRDefault="000F554E" w:rsidP="000F554E">
      <w:pPr>
        <w:pStyle w:val="ListParagraph"/>
        <w:numPr>
          <w:ilvl w:val="0"/>
          <w:numId w:val="46"/>
        </w:numPr>
        <w:rPr>
          <w:b/>
        </w:rPr>
      </w:pPr>
      <w:r>
        <w:t xml:space="preserve">Go to </w:t>
      </w:r>
      <w:r w:rsidRPr="000F554E">
        <w:t>{DRUPAL_SITE}/admin/user/permissions</w:t>
      </w:r>
      <w:r>
        <w:t xml:space="preserve"> and click on </w:t>
      </w:r>
      <w:r w:rsidRPr="000F554E">
        <w:rPr>
          <w:b/>
        </w:rPr>
        <w:t>’Save Permissions’</w:t>
      </w:r>
      <w:r w:rsidRPr="000F554E">
        <w:t>to refresh</w:t>
      </w:r>
      <w:r>
        <w:t>.</w:t>
      </w:r>
    </w:p>
    <w:p w:rsidR="000F554E" w:rsidRDefault="000F554E" w:rsidP="000F554E">
      <w:pPr>
        <w:pStyle w:val="ListParagraph"/>
        <w:rPr>
          <w:b/>
        </w:rPr>
      </w:pPr>
      <w:r>
        <w:rPr>
          <w:b/>
          <w:noProof/>
          <w:lang w:bidi="ar-SA"/>
        </w:rPr>
        <w:lastRenderedPageBreak/>
        <w:drawing>
          <wp:inline distT="0" distB="0" distL="0" distR="0">
            <wp:extent cx="5943600" cy="3018155"/>
            <wp:effectExtent l="19050" t="0" r="0" b="0"/>
            <wp:docPr id="17" name="Picture 16" descr="scree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1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11" w:rsidRPr="00C74811" w:rsidRDefault="00537033" w:rsidP="00C74811">
      <w:pPr>
        <w:pStyle w:val="ListParagraph"/>
        <w:numPr>
          <w:ilvl w:val="0"/>
          <w:numId w:val="46"/>
        </w:numPr>
        <w:rPr>
          <w:b/>
        </w:rPr>
      </w:pPr>
      <w:r>
        <w:t xml:space="preserve">Go to </w:t>
      </w:r>
      <w:r w:rsidRPr="000F554E">
        <w:t>{DRUPAL_SITE}</w:t>
      </w:r>
      <w:r w:rsidR="00183FAB" w:rsidRPr="00183FAB">
        <w:t>/admin/settings/autologout</w:t>
      </w:r>
      <w:r w:rsidR="00183FAB">
        <w:t xml:space="preserve"> , check “Enable module“ , enter 1800 in “</w:t>
      </w:r>
      <w:r w:rsidR="00183FAB" w:rsidRPr="00183FAB">
        <w:t xml:space="preserve">Timeout value in seconds: </w:t>
      </w:r>
      <w:r w:rsidR="00183FAB">
        <w:t xml:space="preserve">“ and </w:t>
      </w:r>
      <w:r>
        <w:t xml:space="preserve">click on </w:t>
      </w:r>
      <w:r w:rsidRPr="000F554E">
        <w:rPr>
          <w:b/>
        </w:rPr>
        <w:t>’</w:t>
      </w:r>
      <w:r w:rsidR="00272BB2" w:rsidRPr="00272BB2">
        <w:rPr>
          <w:b/>
        </w:rPr>
        <w:t>Save configuration</w:t>
      </w:r>
      <w:r w:rsidRPr="000F554E">
        <w:rPr>
          <w:b/>
        </w:rPr>
        <w:t>’</w:t>
      </w:r>
      <w:r w:rsidR="00183FAB">
        <w:rPr>
          <w:b/>
        </w:rPr>
        <w:t xml:space="preserve"> </w:t>
      </w:r>
      <w:r w:rsidRPr="000F554E">
        <w:t>to refresh</w:t>
      </w:r>
      <w:r>
        <w:t>.</w:t>
      </w:r>
      <w:r w:rsidR="004044FA">
        <w:rPr>
          <w:noProof/>
          <w:lang w:bidi="ar-SA"/>
        </w:rPr>
        <w:drawing>
          <wp:inline distT="0" distB="0" distL="0" distR="0">
            <wp:extent cx="4454709" cy="1906442"/>
            <wp:effectExtent l="19050" t="0" r="2991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27" cy="190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33" w:rsidRDefault="00537033" w:rsidP="000F554E">
      <w:pPr>
        <w:pStyle w:val="ListParagraph"/>
        <w:rPr>
          <w:rFonts w:ascii="Cambria" w:hAnsi="Cambria"/>
          <w:b/>
          <w:bCs/>
          <w:color w:val="4F81BD"/>
        </w:rPr>
      </w:pPr>
    </w:p>
    <w:p w:rsidR="00537033" w:rsidRDefault="00537033" w:rsidP="000F554E">
      <w:pPr>
        <w:pStyle w:val="ListParagraph"/>
        <w:rPr>
          <w:rFonts w:ascii="Cambria" w:hAnsi="Cambria"/>
          <w:b/>
          <w:bCs/>
          <w:color w:val="4F81BD"/>
        </w:rPr>
      </w:pPr>
    </w:p>
    <w:p w:rsidR="001E4E69" w:rsidRDefault="001E4E69">
      <w:pPr>
        <w:suppressAutoHyphens w:val="0"/>
        <w:spacing w:after="0" w:line="240" w:lineRule="auto"/>
        <w:rPr>
          <w:rFonts w:ascii="Cambria" w:hAnsi="Cambria"/>
          <w:b/>
          <w:bCs/>
          <w:color w:val="4F81BD"/>
        </w:rPr>
      </w:pPr>
      <w:r>
        <w:rPr>
          <w:rFonts w:ascii="Cambria" w:hAnsi="Cambria"/>
          <w:b/>
          <w:bCs/>
          <w:color w:val="4F81BD"/>
        </w:rPr>
        <w:br w:type="page"/>
      </w:r>
    </w:p>
    <w:p w:rsidR="000023A5" w:rsidRPr="00AD3FFD" w:rsidRDefault="000023A5" w:rsidP="000F554E">
      <w:pPr>
        <w:pStyle w:val="ListParagraph"/>
        <w:rPr>
          <w:rFonts w:ascii="Cambria" w:hAnsi="Cambria"/>
          <w:b/>
          <w:bCs/>
          <w:color w:val="4F81BD"/>
        </w:rPr>
      </w:pPr>
      <w:r w:rsidRPr="00AD3FFD">
        <w:rPr>
          <w:rFonts w:ascii="Cambria" w:hAnsi="Cambria"/>
          <w:b/>
          <w:bCs/>
          <w:color w:val="4F81BD"/>
        </w:rPr>
        <w:lastRenderedPageBreak/>
        <w:t>Setting up Repository path</w:t>
      </w:r>
      <w:r w:rsidR="00537033">
        <w:rPr>
          <w:rFonts w:ascii="Cambria" w:hAnsi="Cambria"/>
          <w:b/>
          <w:bCs/>
          <w:color w:val="4F81BD"/>
        </w:rPr>
        <w:t>, Password expiration</w:t>
      </w:r>
      <w:r w:rsidRPr="00AD3FFD">
        <w:rPr>
          <w:rFonts w:ascii="Cambria" w:hAnsi="Cambria"/>
          <w:b/>
          <w:bCs/>
          <w:color w:val="4F81BD"/>
        </w:rPr>
        <w:t xml:space="preserve"> and permissions to upload files:</w:t>
      </w:r>
    </w:p>
    <w:p w:rsidR="002D49E2" w:rsidRPr="00BD1FC3" w:rsidRDefault="002D49E2" w:rsidP="002D49E2">
      <w:pPr>
        <w:pStyle w:val="ListParagraph"/>
        <w:numPr>
          <w:ilvl w:val="0"/>
          <w:numId w:val="46"/>
        </w:numPr>
      </w:pPr>
      <w:r>
        <w:t>Include the following lines at the end of settings.php file</w:t>
      </w:r>
      <w:r w:rsidR="00726B81">
        <w:t xml:space="preserve"> </w:t>
      </w:r>
      <w:r w:rsidR="00311ECA">
        <w:t>in (</w:t>
      </w:r>
      <w:r w:rsidR="00311ECA" w:rsidRPr="00311ECA">
        <w:t>/var/www/html/covidien/sites/default</w:t>
      </w:r>
      <w:r w:rsidR="00311ECA">
        <w:t xml:space="preserve">) </w:t>
      </w:r>
      <w:r w:rsidR="00726B81">
        <w:t>[created in 3.2]</w:t>
      </w:r>
    </w:p>
    <w:p w:rsidR="002D49E2" w:rsidRPr="007D571F" w:rsidRDefault="002D49E2" w:rsidP="002D49E2">
      <w:pPr>
        <w:spacing w:after="0"/>
        <w:ind w:left="1440"/>
      </w:pPr>
      <w:r w:rsidRPr="007D571F">
        <w:t>$drupal_abs_path = '/var/www/html/</w:t>
      </w:r>
      <w:r w:rsidR="00537033">
        <w:t>covidien</w:t>
      </w:r>
      <w:r w:rsidRPr="007D571F">
        <w:t>/'; &lt;location where drupal is installed in current machine&gt;</w:t>
      </w:r>
    </w:p>
    <w:p w:rsidR="002D49E2" w:rsidRPr="007D571F" w:rsidRDefault="002D49E2" w:rsidP="002D49E2">
      <w:pPr>
        <w:spacing w:after="0"/>
        <w:ind w:left="1440"/>
      </w:pPr>
      <w:r w:rsidRPr="007D571F">
        <w:t xml:space="preserve">$drupal_repourl = '&lt;IP address </w:t>
      </w:r>
      <w:r w:rsidR="000F166A" w:rsidRPr="007D571F">
        <w:t xml:space="preserve">of </w:t>
      </w:r>
      <w:r w:rsidR="000F166A">
        <w:t>Software</w:t>
      </w:r>
      <w:r w:rsidR="006B048C">
        <w:t>/Document</w:t>
      </w:r>
      <w:r w:rsidR="000F166A">
        <w:t xml:space="preserve"> r</w:t>
      </w:r>
      <w:r w:rsidRPr="007D571F">
        <w:t>epository&gt;';</w:t>
      </w:r>
    </w:p>
    <w:p w:rsidR="002C4EF4" w:rsidRDefault="002D49E2" w:rsidP="002C4EF4">
      <w:pPr>
        <w:spacing w:after="0"/>
        <w:ind w:left="1440"/>
      </w:pPr>
      <w:r w:rsidRPr="007D571F">
        <w:t>$drupal_swrepo = "software/";</w:t>
      </w:r>
    </w:p>
    <w:p w:rsidR="006B048C" w:rsidRDefault="002D49E2" w:rsidP="002C4EF4">
      <w:pPr>
        <w:spacing w:after="0"/>
        <w:ind w:left="1440"/>
      </w:pPr>
      <w:r w:rsidRPr="007D571F">
        <w:t>$drupal_docrepo = "document/";</w:t>
      </w:r>
    </w:p>
    <w:p w:rsidR="00537033" w:rsidRDefault="00537033" w:rsidP="00537033">
      <w:pPr>
        <w:spacing w:after="0"/>
        <w:ind w:left="1440"/>
      </w:pPr>
      <w:r>
        <w:t>$drupal_p</w:t>
      </w:r>
      <w:r w:rsidR="006842F2">
        <w:t xml:space="preserve">assword_expiration_day = "90"; </w:t>
      </w:r>
      <w:r>
        <w:t xml:space="preserve"> </w:t>
      </w:r>
      <w:r w:rsidR="006842F2">
        <w:t>&lt;Password expiration days&gt;</w:t>
      </w:r>
    </w:p>
    <w:p w:rsidR="00537033" w:rsidRDefault="00537033" w:rsidP="00537033">
      <w:pPr>
        <w:spacing w:after="0"/>
        <w:ind w:left="1440"/>
      </w:pPr>
      <w:r>
        <w:t>$expire_notice = "5"; &lt;Days before to start noticing user about expiration&gt;</w:t>
      </w:r>
    </w:p>
    <w:p w:rsidR="00A32B58" w:rsidRDefault="00A32B58" w:rsidP="00A32B58">
      <w:pPr>
        <w:spacing w:after="0"/>
        <w:ind w:left="1440"/>
      </w:pPr>
    </w:p>
    <w:p w:rsidR="002D49E2" w:rsidRDefault="009F780C" w:rsidP="009F780C">
      <w:pPr>
        <w:pStyle w:val="ListParagraph"/>
        <w:numPr>
          <w:ilvl w:val="0"/>
          <w:numId w:val="46"/>
        </w:numPr>
        <w:spacing w:after="0"/>
      </w:pPr>
      <w:r>
        <w:t>Permissions to be set</w:t>
      </w:r>
    </w:p>
    <w:p w:rsidR="009F780C" w:rsidRDefault="00E35E81" w:rsidP="009F780C">
      <w:pPr>
        <w:pStyle w:val="ListParagraph"/>
        <w:spacing w:after="0"/>
      </w:pPr>
      <w:r>
        <w:t>#</w:t>
      </w:r>
      <w:r w:rsidR="001C3CDB" w:rsidRPr="001C3CDB">
        <w:t xml:space="preserve"> chown -R apache:apache /var/www/html/covidien/sites/default/files/</w:t>
      </w:r>
      <w:r w:rsidR="009F780C">
        <w:br/>
      </w:r>
      <w:r w:rsidR="009F780C">
        <w:br/>
      </w:r>
      <w:r>
        <w:t>#</w:t>
      </w:r>
      <w:r w:rsidR="009F780C">
        <w:t xml:space="preserve">chmod -R o+w </w:t>
      </w:r>
      <w:r w:rsidR="001C3CDB" w:rsidRPr="001C3CDB">
        <w:t>/var/www/html/covidien/sites/default</w:t>
      </w:r>
      <w:r w:rsidR="001C3CDB">
        <w:t>/</w:t>
      </w:r>
      <w:r w:rsidR="009F780C">
        <w:t>files/</w:t>
      </w:r>
    </w:p>
    <w:p w:rsidR="00A30797" w:rsidRDefault="00A30797" w:rsidP="009F780C">
      <w:pPr>
        <w:pStyle w:val="ListParagraph"/>
        <w:spacing w:after="0"/>
      </w:pPr>
    </w:p>
    <w:p w:rsidR="000227FE" w:rsidRDefault="000227FE" w:rsidP="000227FE">
      <w:pPr>
        <w:pStyle w:val="ListParagraph"/>
        <w:numPr>
          <w:ilvl w:val="0"/>
          <w:numId w:val="46"/>
        </w:numPr>
        <w:spacing w:after="0"/>
      </w:pPr>
      <w:r>
        <w:t xml:space="preserve">Before Configuring cron, Please make sure sufficient access available for files and repository </w:t>
      </w:r>
      <w:r w:rsidR="00B51AA4">
        <w:t>is accessible by that machine using</w:t>
      </w:r>
    </w:p>
    <w:p w:rsidR="000227FE" w:rsidRDefault="000227FE" w:rsidP="009A3652">
      <w:pPr>
        <w:pStyle w:val="ListParagraph"/>
        <w:spacing w:after="0"/>
      </w:pPr>
      <w:r>
        <w:t>https://&lt;drupal_repourl&gt;/upload.php</w:t>
      </w:r>
    </w:p>
    <w:p w:rsidR="00E35E81" w:rsidRDefault="00E35E81" w:rsidP="001D410B">
      <w:pPr>
        <w:pStyle w:val="ListParagraph"/>
        <w:numPr>
          <w:ilvl w:val="0"/>
          <w:numId w:val="46"/>
        </w:numPr>
        <w:spacing w:after="0"/>
      </w:pPr>
      <w:r>
        <w:t>Setting up Cron Jo</w:t>
      </w:r>
      <w:r w:rsidR="001D410B">
        <w:t>b to populate sha1 integrity and to compress the uploaded files to be sent to repository</w:t>
      </w:r>
      <w:r w:rsidR="008C6112">
        <w:t>. This cron job will run every five minutes.</w:t>
      </w:r>
    </w:p>
    <w:p w:rsidR="001D410B" w:rsidRDefault="001D410B" w:rsidP="001D410B">
      <w:pPr>
        <w:pStyle w:val="ListParagraph"/>
        <w:spacing w:after="0"/>
      </w:pPr>
    </w:p>
    <w:p w:rsidR="001D410B" w:rsidRDefault="001D410B" w:rsidP="001D410B">
      <w:pPr>
        <w:pStyle w:val="ListParagraph"/>
        <w:spacing w:after="0"/>
      </w:pPr>
      <w:r>
        <w:t>#crontab -e</w:t>
      </w:r>
    </w:p>
    <w:p w:rsidR="008C6112" w:rsidRDefault="008C6112" w:rsidP="001D410B">
      <w:pPr>
        <w:pStyle w:val="ListParagraph"/>
        <w:spacing w:after="0"/>
      </w:pPr>
    </w:p>
    <w:p w:rsidR="001D410B" w:rsidRDefault="001D410B" w:rsidP="001D410B">
      <w:pPr>
        <w:pStyle w:val="ListParagraph"/>
        <w:spacing w:after="0"/>
      </w:pPr>
      <w:r>
        <w:t>Include the following line in crontab</w:t>
      </w:r>
      <w:r w:rsidR="008C6112">
        <w:t xml:space="preserve"> and save the file.</w:t>
      </w:r>
    </w:p>
    <w:p w:rsidR="008C6112" w:rsidRDefault="001D410B" w:rsidP="001D410B">
      <w:pPr>
        <w:pStyle w:val="ListParagraph"/>
        <w:spacing w:after="0"/>
      </w:pPr>
      <w:r w:rsidRPr="001D410B">
        <w:t>*/</w:t>
      </w:r>
      <w:r>
        <w:t>5</w:t>
      </w:r>
      <w:r w:rsidRPr="001D410B">
        <w:t xml:space="preserve"> * * * * wget -O - -q -t 1 </w:t>
      </w:r>
      <w:hyperlink w:history="1">
        <w:r w:rsidR="00CF327D" w:rsidRPr="00E73C72">
          <w:rPr>
            <w:rStyle w:val="Hyperlink"/>
          </w:rPr>
          <w:t>http://{DRUPAL_SITE}/cron.php</w:t>
        </w:r>
      </w:hyperlink>
      <w:r w:rsidR="00CF327D">
        <w:t xml:space="preserve"> (check http/https before using</w:t>
      </w:r>
      <w:r w:rsidR="007A67F4">
        <w:t xml:space="preserve"> in cron</w:t>
      </w:r>
      <w:r w:rsidR="00CF327D">
        <w:t>)</w:t>
      </w:r>
    </w:p>
    <w:p w:rsidR="001D410B" w:rsidRDefault="001D410B" w:rsidP="001D410B">
      <w:pPr>
        <w:pStyle w:val="ListParagraph"/>
        <w:spacing w:after="0"/>
      </w:pPr>
    </w:p>
    <w:p w:rsidR="00037538" w:rsidRDefault="00037538" w:rsidP="001D410B">
      <w:pPr>
        <w:pStyle w:val="ListParagraph"/>
        <w:spacing w:after="0"/>
      </w:pPr>
    </w:p>
    <w:p w:rsidR="00037538" w:rsidRPr="00037538" w:rsidRDefault="00037538" w:rsidP="001D410B">
      <w:pPr>
        <w:pStyle w:val="ListParagraph"/>
        <w:spacing w:after="0"/>
        <w:rPr>
          <w:rFonts w:ascii="Cambria" w:hAnsi="Cambria"/>
          <w:b/>
          <w:bCs/>
          <w:color w:val="4F81BD"/>
        </w:rPr>
      </w:pPr>
      <w:r w:rsidRPr="00037538">
        <w:rPr>
          <w:rFonts w:ascii="Cambria" w:hAnsi="Cambria"/>
          <w:b/>
          <w:bCs/>
          <w:color w:val="4F81BD"/>
        </w:rPr>
        <w:t>To increase the size of database logging.</w:t>
      </w:r>
    </w:p>
    <w:p w:rsidR="001D410B" w:rsidRDefault="00037538" w:rsidP="001D410B">
      <w:pPr>
        <w:pStyle w:val="ListParagraph"/>
        <w:spacing w:after="0"/>
      </w:pPr>
      <w:r>
        <w:t>Note: Use  ‘&lt;</w:t>
      </w:r>
      <w:r w:rsidRPr="00037538">
        <w:t>http://</w:t>
      </w:r>
      <w:r>
        <w:t>url&gt;</w:t>
      </w:r>
      <w:r w:rsidRPr="00037538">
        <w:t>/admin/settings/logging/dblog</w:t>
      </w:r>
      <w:r>
        <w:t>’ to increase the number of entries in the database log.</w:t>
      </w:r>
    </w:p>
    <w:sectPr w:rsidR="001D410B" w:rsidSect="00357B8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231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DD2" w:rsidRDefault="00296DD2" w:rsidP="0079709E">
      <w:pPr>
        <w:spacing w:after="0" w:line="240" w:lineRule="auto"/>
      </w:pPr>
      <w:r>
        <w:separator/>
      </w:r>
    </w:p>
  </w:endnote>
  <w:endnote w:type="continuationSeparator" w:id="1">
    <w:p w:rsidR="00296DD2" w:rsidRDefault="00296DD2" w:rsidP="0079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>
    <w:pPr>
      <w:pBdr>
        <w:bottom w:val="double" w:sz="1" w:space="1" w:color="000000"/>
      </w:pBdr>
      <w:tabs>
        <w:tab w:val="right" w:pos="9360"/>
      </w:tabs>
      <w:spacing w:after="0"/>
    </w:pPr>
  </w:p>
  <w:p w:rsidR="0079709E" w:rsidRDefault="0079709E">
    <w:pPr>
      <w:tabs>
        <w:tab w:val="right" w:pos="9360"/>
      </w:tabs>
      <w:spacing w:after="0"/>
    </w:pPr>
    <w:r>
      <w:tab/>
      <w:t xml:space="preserve">Page </w:t>
    </w:r>
    <w:r w:rsidR="004767D5">
      <w:fldChar w:fldCharType="begin"/>
    </w:r>
    <w:r w:rsidR="008F14DF">
      <w:instrText xml:space="preserve"> PAGE </w:instrText>
    </w:r>
    <w:r w:rsidR="004767D5">
      <w:fldChar w:fldCharType="separate"/>
    </w:r>
    <w:r w:rsidR="00116EE8">
      <w:rPr>
        <w:noProof/>
      </w:rPr>
      <w:t>5</w:t>
    </w:r>
    <w:r w:rsidR="004767D5">
      <w:rPr>
        <w:noProof/>
      </w:rPr>
      <w:fldChar w:fldCharType="end"/>
    </w:r>
  </w:p>
  <w:p w:rsidR="0079709E" w:rsidRDefault="00566452">
    <w:pPr>
      <w:spacing w:after="0"/>
    </w:pPr>
    <w:r>
      <w:t xml:space="preserve">Covidien Drupal </w:t>
    </w:r>
    <w:r w:rsidR="001E2D88">
      <w:t>Build Environment</w:t>
    </w:r>
  </w:p>
  <w:p w:rsidR="0079709E" w:rsidRDefault="0079709E">
    <w:pPr>
      <w:pStyle w:val="Footer"/>
      <w:spacing w:after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DD2" w:rsidRDefault="00296DD2" w:rsidP="0079709E">
      <w:pPr>
        <w:spacing w:after="0" w:line="240" w:lineRule="auto"/>
      </w:pPr>
      <w:r>
        <w:separator/>
      </w:r>
    </w:p>
  </w:footnote>
  <w:footnote w:type="continuationSeparator" w:id="1">
    <w:p w:rsidR="00296DD2" w:rsidRDefault="00296DD2" w:rsidP="0079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D911D4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518920" cy="66484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6648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D911D4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518920" cy="664845"/>
          <wp:effectExtent l="1905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6648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D911D4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518920" cy="664845"/>
          <wp:effectExtent l="19050" t="0" r="508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6648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9E" w:rsidRDefault="007970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Calibri" w:hAnsi="Calibri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780"/>
        </w:tabs>
        <w:ind w:left="45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"/>
      <w:lvlJc w:val="left"/>
      <w:pPr>
        <w:tabs>
          <w:tab w:val="num" w:pos="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1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2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4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5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  <w:lvl w:ilvl="7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/>
      </w:rPr>
    </w:lvl>
    <w:lvl w:ilvl="8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/>
      </w:rPr>
    </w:lvl>
  </w:abstractNum>
  <w:abstractNum w:abstractNumId="10">
    <w:nsid w:val="0000000B"/>
    <w:multiLevelType w:val="multilevel"/>
    <w:tmpl w:val="0000000B"/>
    <w:name w:val="WW8Num11"/>
    <w:lvl w:ilvl="0">
      <w:start w:val="980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4680"/>
        </w:tabs>
        <w:ind w:left="46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5040"/>
        </w:tabs>
        <w:ind w:left="5040" w:hanging="360"/>
      </w:pPr>
      <w:rPr>
        <w:rFonts w:ascii="Wingdings 2" w:hAnsi="Wingdings 2" w:cs="OpenSymbol"/>
      </w:rPr>
    </w:lvl>
  </w:abstractNum>
  <w:abstractNum w:abstractNumId="12">
    <w:nsid w:val="0000000D"/>
    <w:multiLevelType w:val="multilevel"/>
    <w:tmpl w:val="0000000D"/>
    <w:name w:val="WW8Num25"/>
    <w:lvl w:ilvl="0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4680"/>
        </w:tabs>
        <w:ind w:left="46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5040"/>
        </w:tabs>
        <w:ind w:left="5040" w:hanging="360"/>
      </w:pPr>
      <w:rPr>
        <w:rFonts w:ascii="Wingdings 2" w:hAnsi="Wingdings 2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4">
    <w:nsid w:val="00BB42EE"/>
    <w:multiLevelType w:val="hybridMultilevel"/>
    <w:tmpl w:val="BCE67DE4"/>
    <w:lvl w:ilvl="0" w:tplc="B212E9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05263A26"/>
    <w:multiLevelType w:val="hybridMultilevel"/>
    <w:tmpl w:val="8B00289A"/>
    <w:lvl w:ilvl="0" w:tplc="29D05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36D5E42"/>
    <w:multiLevelType w:val="hybridMultilevel"/>
    <w:tmpl w:val="05886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4582FC8"/>
    <w:multiLevelType w:val="hybridMultilevel"/>
    <w:tmpl w:val="7096A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D2553D8"/>
    <w:multiLevelType w:val="hybridMultilevel"/>
    <w:tmpl w:val="C8420A90"/>
    <w:lvl w:ilvl="0" w:tplc="C8AAA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256C7E"/>
    <w:multiLevelType w:val="hybridMultilevel"/>
    <w:tmpl w:val="9A72837E"/>
    <w:lvl w:ilvl="0" w:tplc="3634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E81B07"/>
    <w:multiLevelType w:val="hybridMultilevel"/>
    <w:tmpl w:val="5AA61FAE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AA2AEB"/>
    <w:multiLevelType w:val="hybridMultilevel"/>
    <w:tmpl w:val="6248DF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>
    <w:nsid w:val="426D0C08"/>
    <w:multiLevelType w:val="hybridMultilevel"/>
    <w:tmpl w:val="1C0EA586"/>
    <w:lvl w:ilvl="0" w:tplc="0BF65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5C313BE"/>
    <w:multiLevelType w:val="hybridMultilevel"/>
    <w:tmpl w:val="251AC2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45FF18AE"/>
    <w:multiLevelType w:val="hybridMultilevel"/>
    <w:tmpl w:val="F440021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>
    <w:nsid w:val="4992302A"/>
    <w:multiLevelType w:val="hybridMultilevel"/>
    <w:tmpl w:val="020E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FC4AD3"/>
    <w:multiLevelType w:val="multilevel"/>
    <w:tmpl w:val="5860EA8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F5D7771"/>
    <w:multiLevelType w:val="hybridMultilevel"/>
    <w:tmpl w:val="1074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17B5B"/>
    <w:multiLevelType w:val="hybridMultilevel"/>
    <w:tmpl w:val="C6CA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4636A"/>
    <w:multiLevelType w:val="hybridMultilevel"/>
    <w:tmpl w:val="AB545BA8"/>
    <w:lvl w:ilvl="0" w:tplc="062C3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026406"/>
    <w:multiLevelType w:val="hybridMultilevel"/>
    <w:tmpl w:val="25C0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A5A30"/>
    <w:multiLevelType w:val="multilevel"/>
    <w:tmpl w:val="6DF027B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5A43AD"/>
    <w:multiLevelType w:val="hybridMultilevel"/>
    <w:tmpl w:val="F0B88248"/>
    <w:lvl w:ilvl="0" w:tplc="32D20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A7E2542"/>
    <w:multiLevelType w:val="hybridMultilevel"/>
    <w:tmpl w:val="86143E7A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>
    <w:nsid w:val="6CE83DA7"/>
    <w:multiLevelType w:val="hybridMultilevel"/>
    <w:tmpl w:val="D87834FA"/>
    <w:lvl w:ilvl="0" w:tplc="B1C0A1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141233"/>
    <w:multiLevelType w:val="hybridMultilevel"/>
    <w:tmpl w:val="BC4AFC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53F4EDD"/>
    <w:multiLevelType w:val="hybridMultilevel"/>
    <w:tmpl w:val="1A32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62D76"/>
    <w:multiLevelType w:val="hybridMultilevel"/>
    <w:tmpl w:val="4D32F32A"/>
    <w:lvl w:ilvl="0" w:tplc="9FAE4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6"/>
  </w:num>
  <w:num w:numId="17">
    <w:abstractNumId w:val="23"/>
  </w:num>
  <w:num w:numId="18">
    <w:abstractNumId w:val="33"/>
  </w:num>
  <w:num w:numId="19">
    <w:abstractNumId w:val="34"/>
  </w:num>
  <w:num w:numId="20">
    <w:abstractNumId w:val="32"/>
  </w:num>
  <w:num w:numId="21">
    <w:abstractNumId w:val="37"/>
  </w:num>
  <w:num w:numId="22">
    <w:abstractNumId w:val="15"/>
  </w:num>
  <w:num w:numId="23">
    <w:abstractNumId w:val="18"/>
  </w:num>
  <w:num w:numId="24">
    <w:abstractNumId w:val="19"/>
  </w:num>
  <w:num w:numId="25">
    <w:abstractNumId w:val="16"/>
  </w:num>
  <w:num w:numId="26">
    <w:abstractNumId w:val="0"/>
  </w:num>
  <w:num w:numId="27">
    <w:abstractNumId w:val="17"/>
  </w:num>
  <w:num w:numId="28">
    <w:abstractNumId w:val="29"/>
  </w:num>
  <w:num w:numId="29">
    <w:abstractNumId w:val="20"/>
  </w:num>
  <w:num w:numId="30">
    <w:abstractNumId w:val="35"/>
  </w:num>
  <w:num w:numId="31">
    <w:abstractNumId w:val="31"/>
  </w:num>
  <w:num w:numId="32">
    <w:abstractNumId w:val="0"/>
  </w:num>
  <w:num w:numId="33">
    <w:abstractNumId w:val="0"/>
  </w:num>
  <w:num w:numId="34">
    <w:abstractNumId w:val="22"/>
  </w:num>
  <w:num w:numId="35">
    <w:abstractNumId w:val="25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4"/>
  </w:num>
  <w:num w:numId="44">
    <w:abstractNumId w:val="21"/>
  </w:num>
  <w:num w:numId="45">
    <w:abstractNumId w:val="30"/>
  </w:num>
  <w:num w:numId="46">
    <w:abstractNumId w:val="36"/>
  </w:num>
  <w:num w:numId="47">
    <w:abstractNumId w:val="27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F4F"/>
    <w:rsid w:val="0000113D"/>
    <w:rsid w:val="000023A5"/>
    <w:rsid w:val="00002FC0"/>
    <w:rsid w:val="00007E75"/>
    <w:rsid w:val="00007FA6"/>
    <w:rsid w:val="0001034C"/>
    <w:rsid w:val="00015B5A"/>
    <w:rsid w:val="00020E0C"/>
    <w:rsid w:val="00021017"/>
    <w:rsid w:val="000221F5"/>
    <w:rsid w:val="000227FE"/>
    <w:rsid w:val="00037538"/>
    <w:rsid w:val="00040CAB"/>
    <w:rsid w:val="000429C8"/>
    <w:rsid w:val="00042F0E"/>
    <w:rsid w:val="000504E0"/>
    <w:rsid w:val="000552E1"/>
    <w:rsid w:val="0005655A"/>
    <w:rsid w:val="00060C85"/>
    <w:rsid w:val="0006453A"/>
    <w:rsid w:val="00073F49"/>
    <w:rsid w:val="00075F18"/>
    <w:rsid w:val="00080E6D"/>
    <w:rsid w:val="00083DC2"/>
    <w:rsid w:val="000850E4"/>
    <w:rsid w:val="00085B3C"/>
    <w:rsid w:val="00090ABB"/>
    <w:rsid w:val="00092507"/>
    <w:rsid w:val="00093F2C"/>
    <w:rsid w:val="000A1F09"/>
    <w:rsid w:val="000A5FDD"/>
    <w:rsid w:val="000B33BF"/>
    <w:rsid w:val="000B4CC7"/>
    <w:rsid w:val="000B4EAD"/>
    <w:rsid w:val="000C21F0"/>
    <w:rsid w:val="000D0332"/>
    <w:rsid w:val="000D1E89"/>
    <w:rsid w:val="000D357D"/>
    <w:rsid w:val="000D564F"/>
    <w:rsid w:val="000E2C44"/>
    <w:rsid w:val="000F166A"/>
    <w:rsid w:val="000F554E"/>
    <w:rsid w:val="0010060D"/>
    <w:rsid w:val="00101ED3"/>
    <w:rsid w:val="00103D77"/>
    <w:rsid w:val="00110981"/>
    <w:rsid w:val="00116979"/>
    <w:rsid w:val="00116EE8"/>
    <w:rsid w:val="00122B7E"/>
    <w:rsid w:val="001259B2"/>
    <w:rsid w:val="00125CDF"/>
    <w:rsid w:val="00131F4B"/>
    <w:rsid w:val="00132045"/>
    <w:rsid w:val="00140689"/>
    <w:rsid w:val="001420C6"/>
    <w:rsid w:val="001531D9"/>
    <w:rsid w:val="00153762"/>
    <w:rsid w:val="00165675"/>
    <w:rsid w:val="0016599A"/>
    <w:rsid w:val="00170395"/>
    <w:rsid w:val="00170FAA"/>
    <w:rsid w:val="00183FAB"/>
    <w:rsid w:val="001843AE"/>
    <w:rsid w:val="00186687"/>
    <w:rsid w:val="001A24FE"/>
    <w:rsid w:val="001A344B"/>
    <w:rsid w:val="001A5E18"/>
    <w:rsid w:val="001B6E08"/>
    <w:rsid w:val="001C0361"/>
    <w:rsid w:val="001C2ABD"/>
    <w:rsid w:val="001C3CDB"/>
    <w:rsid w:val="001C4594"/>
    <w:rsid w:val="001C4877"/>
    <w:rsid w:val="001C5BE7"/>
    <w:rsid w:val="001D410B"/>
    <w:rsid w:val="001E0598"/>
    <w:rsid w:val="001E19E1"/>
    <w:rsid w:val="001E2838"/>
    <w:rsid w:val="001E2D88"/>
    <w:rsid w:val="001E4E69"/>
    <w:rsid w:val="001E50D5"/>
    <w:rsid w:val="001E5140"/>
    <w:rsid w:val="001E5B06"/>
    <w:rsid w:val="001F2AB6"/>
    <w:rsid w:val="001F65B2"/>
    <w:rsid w:val="001F69E7"/>
    <w:rsid w:val="001F7ABF"/>
    <w:rsid w:val="00203723"/>
    <w:rsid w:val="00205D31"/>
    <w:rsid w:val="0021243D"/>
    <w:rsid w:val="002347D4"/>
    <w:rsid w:val="00241C9B"/>
    <w:rsid w:val="00242153"/>
    <w:rsid w:val="002454BA"/>
    <w:rsid w:val="002469DA"/>
    <w:rsid w:val="00247760"/>
    <w:rsid w:val="0025150A"/>
    <w:rsid w:val="00254DD5"/>
    <w:rsid w:val="00256B90"/>
    <w:rsid w:val="002715A5"/>
    <w:rsid w:val="00271D30"/>
    <w:rsid w:val="0027245A"/>
    <w:rsid w:val="00272BB2"/>
    <w:rsid w:val="00280462"/>
    <w:rsid w:val="00281589"/>
    <w:rsid w:val="002841AF"/>
    <w:rsid w:val="00293682"/>
    <w:rsid w:val="00294178"/>
    <w:rsid w:val="00296AF0"/>
    <w:rsid w:val="00296DD2"/>
    <w:rsid w:val="002A6A1D"/>
    <w:rsid w:val="002C0D29"/>
    <w:rsid w:val="002C4D0B"/>
    <w:rsid w:val="002C4EF4"/>
    <w:rsid w:val="002C736E"/>
    <w:rsid w:val="002D2C3B"/>
    <w:rsid w:val="002D49E2"/>
    <w:rsid w:val="002F395F"/>
    <w:rsid w:val="00300CB3"/>
    <w:rsid w:val="00311ECA"/>
    <w:rsid w:val="0031416D"/>
    <w:rsid w:val="00315B6B"/>
    <w:rsid w:val="0032103D"/>
    <w:rsid w:val="003275A6"/>
    <w:rsid w:val="0032777F"/>
    <w:rsid w:val="00334617"/>
    <w:rsid w:val="00335F33"/>
    <w:rsid w:val="00342703"/>
    <w:rsid w:val="003469C1"/>
    <w:rsid w:val="00347927"/>
    <w:rsid w:val="00351CD9"/>
    <w:rsid w:val="00355BEF"/>
    <w:rsid w:val="003573B3"/>
    <w:rsid w:val="00357B89"/>
    <w:rsid w:val="0036075D"/>
    <w:rsid w:val="00360B8F"/>
    <w:rsid w:val="00364575"/>
    <w:rsid w:val="0036765B"/>
    <w:rsid w:val="00371D2B"/>
    <w:rsid w:val="003832BB"/>
    <w:rsid w:val="00385CD8"/>
    <w:rsid w:val="00390483"/>
    <w:rsid w:val="00391649"/>
    <w:rsid w:val="00393E9C"/>
    <w:rsid w:val="003B03AB"/>
    <w:rsid w:val="003B1A70"/>
    <w:rsid w:val="003B1D44"/>
    <w:rsid w:val="003B78A6"/>
    <w:rsid w:val="003C1CFE"/>
    <w:rsid w:val="003E121F"/>
    <w:rsid w:val="003E459C"/>
    <w:rsid w:val="003E7276"/>
    <w:rsid w:val="003F4C4F"/>
    <w:rsid w:val="003F5061"/>
    <w:rsid w:val="004044FA"/>
    <w:rsid w:val="00415C54"/>
    <w:rsid w:val="00421E03"/>
    <w:rsid w:val="00436FF6"/>
    <w:rsid w:val="0043776E"/>
    <w:rsid w:val="0045281B"/>
    <w:rsid w:val="00463219"/>
    <w:rsid w:val="00470C06"/>
    <w:rsid w:val="0047135C"/>
    <w:rsid w:val="004766EB"/>
    <w:rsid w:val="004767D5"/>
    <w:rsid w:val="00485521"/>
    <w:rsid w:val="004855F9"/>
    <w:rsid w:val="00486D12"/>
    <w:rsid w:val="0049096F"/>
    <w:rsid w:val="0049495B"/>
    <w:rsid w:val="004975AE"/>
    <w:rsid w:val="004A27BD"/>
    <w:rsid w:val="004A2C12"/>
    <w:rsid w:val="004A3547"/>
    <w:rsid w:val="004A3F61"/>
    <w:rsid w:val="004A5337"/>
    <w:rsid w:val="004B140C"/>
    <w:rsid w:val="004B3DC2"/>
    <w:rsid w:val="004D61EB"/>
    <w:rsid w:val="004F063C"/>
    <w:rsid w:val="004F5004"/>
    <w:rsid w:val="004F6378"/>
    <w:rsid w:val="004F7150"/>
    <w:rsid w:val="00510D5A"/>
    <w:rsid w:val="00511300"/>
    <w:rsid w:val="00514A33"/>
    <w:rsid w:val="00516201"/>
    <w:rsid w:val="00527808"/>
    <w:rsid w:val="00537033"/>
    <w:rsid w:val="00541328"/>
    <w:rsid w:val="005414FB"/>
    <w:rsid w:val="00543511"/>
    <w:rsid w:val="00544BAE"/>
    <w:rsid w:val="005536FC"/>
    <w:rsid w:val="00555134"/>
    <w:rsid w:val="005629C6"/>
    <w:rsid w:val="005637A3"/>
    <w:rsid w:val="00563D68"/>
    <w:rsid w:val="00565A25"/>
    <w:rsid w:val="00566260"/>
    <w:rsid w:val="00566452"/>
    <w:rsid w:val="00570044"/>
    <w:rsid w:val="0057537E"/>
    <w:rsid w:val="00577646"/>
    <w:rsid w:val="00582CE2"/>
    <w:rsid w:val="00585854"/>
    <w:rsid w:val="00594CBB"/>
    <w:rsid w:val="005A0327"/>
    <w:rsid w:val="005A30D2"/>
    <w:rsid w:val="005A4867"/>
    <w:rsid w:val="005A5487"/>
    <w:rsid w:val="005C1D8D"/>
    <w:rsid w:val="005C55E4"/>
    <w:rsid w:val="005C7546"/>
    <w:rsid w:val="005D55A2"/>
    <w:rsid w:val="005D5F4E"/>
    <w:rsid w:val="005E1168"/>
    <w:rsid w:val="005E5B78"/>
    <w:rsid w:val="005E644E"/>
    <w:rsid w:val="005E6711"/>
    <w:rsid w:val="005F56FE"/>
    <w:rsid w:val="005F7CAC"/>
    <w:rsid w:val="00605ABE"/>
    <w:rsid w:val="00610543"/>
    <w:rsid w:val="00611D0D"/>
    <w:rsid w:val="00612541"/>
    <w:rsid w:val="006204E4"/>
    <w:rsid w:val="00620819"/>
    <w:rsid w:val="00623119"/>
    <w:rsid w:val="0063789C"/>
    <w:rsid w:val="006433AB"/>
    <w:rsid w:val="00643A04"/>
    <w:rsid w:val="00644E5B"/>
    <w:rsid w:val="006501E2"/>
    <w:rsid w:val="00651278"/>
    <w:rsid w:val="00651890"/>
    <w:rsid w:val="00654A40"/>
    <w:rsid w:val="0065548A"/>
    <w:rsid w:val="006655D1"/>
    <w:rsid w:val="00666D6A"/>
    <w:rsid w:val="006777D5"/>
    <w:rsid w:val="006842F2"/>
    <w:rsid w:val="006952A0"/>
    <w:rsid w:val="006A34A7"/>
    <w:rsid w:val="006A3B38"/>
    <w:rsid w:val="006B048C"/>
    <w:rsid w:val="006B2C94"/>
    <w:rsid w:val="006C075D"/>
    <w:rsid w:val="006C25B1"/>
    <w:rsid w:val="006C282F"/>
    <w:rsid w:val="006C2F8C"/>
    <w:rsid w:val="006D2F77"/>
    <w:rsid w:val="006D7A85"/>
    <w:rsid w:val="006E44CE"/>
    <w:rsid w:val="006E451D"/>
    <w:rsid w:val="006F2238"/>
    <w:rsid w:val="007078B1"/>
    <w:rsid w:val="00714B5F"/>
    <w:rsid w:val="00715B1D"/>
    <w:rsid w:val="007172C7"/>
    <w:rsid w:val="00717EE2"/>
    <w:rsid w:val="00726B81"/>
    <w:rsid w:val="00730C2D"/>
    <w:rsid w:val="00731A89"/>
    <w:rsid w:val="00734170"/>
    <w:rsid w:val="00734DF7"/>
    <w:rsid w:val="00736F01"/>
    <w:rsid w:val="00745D83"/>
    <w:rsid w:val="00746802"/>
    <w:rsid w:val="00747C6B"/>
    <w:rsid w:val="007521C1"/>
    <w:rsid w:val="00757AA2"/>
    <w:rsid w:val="007611B8"/>
    <w:rsid w:val="0076482E"/>
    <w:rsid w:val="00766214"/>
    <w:rsid w:val="00766228"/>
    <w:rsid w:val="007813EF"/>
    <w:rsid w:val="00783540"/>
    <w:rsid w:val="007915DC"/>
    <w:rsid w:val="007919F4"/>
    <w:rsid w:val="00793C87"/>
    <w:rsid w:val="0079709E"/>
    <w:rsid w:val="00797DF5"/>
    <w:rsid w:val="007A5E0C"/>
    <w:rsid w:val="007A607C"/>
    <w:rsid w:val="007A67F4"/>
    <w:rsid w:val="007B55FE"/>
    <w:rsid w:val="007B58D9"/>
    <w:rsid w:val="007C077C"/>
    <w:rsid w:val="007C2BD9"/>
    <w:rsid w:val="007C38D4"/>
    <w:rsid w:val="007D4F0C"/>
    <w:rsid w:val="007D571F"/>
    <w:rsid w:val="007D5DE2"/>
    <w:rsid w:val="007D6982"/>
    <w:rsid w:val="007E3152"/>
    <w:rsid w:val="007E726F"/>
    <w:rsid w:val="007F4812"/>
    <w:rsid w:val="007F48B2"/>
    <w:rsid w:val="007F4A97"/>
    <w:rsid w:val="00800B61"/>
    <w:rsid w:val="0081376E"/>
    <w:rsid w:val="00822121"/>
    <w:rsid w:val="008346E1"/>
    <w:rsid w:val="00841372"/>
    <w:rsid w:val="0084349A"/>
    <w:rsid w:val="00850633"/>
    <w:rsid w:val="008518C5"/>
    <w:rsid w:val="00860C33"/>
    <w:rsid w:val="00861955"/>
    <w:rsid w:val="00863713"/>
    <w:rsid w:val="00886B78"/>
    <w:rsid w:val="00886DDB"/>
    <w:rsid w:val="00886FD1"/>
    <w:rsid w:val="00887A7D"/>
    <w:rsid w:val="00890C9C"/>
    <w:rsid w:val="00896923"/>
    <w:rsid w:val="00896DDA"/>
    <w:rsid w:val="00897D64"/>
    <w:rsid w:val="008A63FB"/>
    <w:rsid w:val="008A6EC2"/>
    <w:rsid w:val="008B237E"/>
    <w:rsid w:val="008B5611"/>
    <w:rsid w:val="008B58D9"/>
    <w:rsid w:val="008C4890"/>
    <w:rsid w:val="008C5774"/>
    <w:rsid w:val="008C6112"/>
    <w:rsid w:val="008C7572"/>
    <w:rsid w:val="008D6678"/>
    <w:rsid w:val="008E5918"/>
    <w:rsid w:val="008E61EB"/>
    <w:rsid w:val="008E687E"/>
    <w:rsid w:val="008F14DF"/>
    <w:rsid w:val="008F72FB"/>
    <w:rsid w:val="00904681"/>
    <w:rsid w:val="00921853"/>
    <w:rsid w:val="00921C96"/>
    <w:rsid w:val="00926C10"/>
    <w:rsid w:val="00926F26"/>
    <w:rsid w:val="0093062A"/>
    <w:rsid w:val="00930894"/>
    <w:rsid w:val="00934CEE"/>
    <w:rsid w:val="00934FFA"/>
    <w:rsid w:val="009371EB"/>
    <w:rsid w:val="009446CD"/>
    <w:rsid w:val="0095261A"/>
    <w:rsid w:val="00956526"/>
    <w:rsid w:val="009637E0"/>
    <w:rsid w:val="00963B15"/>
    <w:rsid w:val="00970A9C"/>
    <w:rsid w:val="009755CF"/>
    <w:rsid w:val="009760AD"/>
    <w:rsid w:val="0098400A"/>
    <w:rsid w:val="00987469"/>
    <w:rsid w:val="00995873"/>
    <w:rsid w:val="00995E65"/>
    <w:rsid w:val="009971F8"/>
    <w:rsid w:val="009A3652"/>
    <w:rsid w:val="009A65A5"/>
    <w:rsid w:val="009B43BB"/>
    <w:rsid w:val="009C4795"/>
    <w:rsid w:val="009C5BEC"/>
    <w:rsid w:val="009D5CE8"/>
    <w:rsid w:val="009D7F48"/>
    <w:rsid w:val="009E04E9"/>
    <w:rsid w:val="009F1745"/>
    <w:rsid w:val="009F2375"/>
    <w:rsid w:val="009F2F08"/>
    <w:rsid w:val="009F3FF4"/>
    <w:rsid w:val="009F780C"/>
    <w:rsid w:val="00A0234D"/>
    <w:rsid w:val="00A02452"/>
    <w:rsid w:val="00A02A9F"/>
    <w:rsid w:val="00A12EDB"/>
    <w:rsid w:val="00A17036"/>
    <w:rsid w:val="00A301F5"/>
    <w:rsid w:val="00A30797"/>
    <w:rsid w:val="00A32B58"/>
    <w:rsid w:val="00A40C64"/>
    <w:rsid w:val="00A46004"/>
    <w:rsid w:val="00A47A3A"/>
    <w:rsid w:val="00A54A52"/>
    <w:rsid w:val="00A559E8"/>
    <w:rsid w:val="00A607F7"/>
    <w:rsid w:val="00A6364E"/>
    <w:rsid w:val="00A637C6"/>
    <w:rsid w:val="00A63D00"/>
    <w:rsid w:val="00A64A93"/>
    <w:rsid w:val="00A65FF9"/>
    <w:rsid w:val="00A75BA5"/>
    <w:rsid w:val="00A8370F"/>
    <w:rsid w:val="00A84CA4"/>
    <w:rsid w:val="00A85EF1"/>
    <w:rsid w:val="00A87B8E"/>
    <w:rsid w:val="00A9456E"/>
    <w:rsid w:val="00AA2B79"/>
    <w:rsid w:val="00AA3958"/>
    <w:rsid w:val="00AA49BC"/>
    <w:rsid w:val="00AA4C42"/>
    <w:rsid w:val="00AB4427"/>
    <w:rsid w:val="00AB4A6F"/>
    <w:rsid w:val="00AC6016"/>
    <w:rsid w:val="00AC7DE2"/>
    <w:rsid w:val="00AD3FFD"/>
    <w:rsid w:val="00AE4519"/>
    <w:rsid w:val="00AE54FA"/>
    <w:rsid w:val="00AE6A56"/>
    <w:rsid w:val="00AF535D"/>
    <w:rsid w:val="00B00A37"/>
    <w:rsid w:val="00B025A1"/>
    <w:rsid w:val="00B0275E"/>
    <w:rsid w:val="00B11F5A"/>
    <w:rsid w:val="00B11FB5"/>
    <w:rsid w:val="00B1226C"/>
    <w:rsid w:val="00B12593"/>
    <w:rsid w:val="00B13949"/>
    <w:rsid w:val="00B14B88"/>
    <w:rsid w:val="00B15652"/>
    <w:rsid w:val="00B23E16"/>
    <w:rsid w:val="00B24B84"/>
    <w:rsid w:val="00B25329"/>
    <w:rsid w:val="00B36393"/>
    <w:rsid w:val="00B51AA4"/>
    <w:rsid w:val="00B65238"/>
    <w:rsid w:val="00B65467"/>
    <w:rsid w:val="00B65CA1"/>
    <w:rsid w:val="00B71AFB"/>
    <w:rsid w:val="00B752F6"/>
    <w:rsid w:val="00B809EE"/>
    <w:rsid w:val="00B82E46"/>
    <w:rsid w:val="00B83101"/>
    <w:rsid w:val="00B84666"/>
    <w:rsid w:val="00B861B4"/>
    <w:rsid w:val="00B86601"/>
    <w:rsid w:val="00B8688E"/>
    <w:rsid w:val="00B86D1C"/>
    <w:rsid w:val="00B91BEB"/>
    <w:rsid w:val="00B9475F"/>
    <w:rsid w:val="00B94798"/>
    <w:rsid w:val="00BA427C"/>
    <w:rsid w:val="00BA4C5D"/>
    <w:rsid w:val="00BA517F"/>
    <w:rsid w:val="00BB4F4F"/>
    <w:rsid w:val="00BB5E58"/>
    <w:rsid w:val="00BC4ED3"/>
    <w:rsid w:val="00BC5FAD"/>
    <w:rsid w:val="00BD5C77"/>
    <w:rsid w:val="00BD792E"/>
    <w:rsid w:val="00BE0311"/>
    <w:rsid w:val="00BF4CC9"/>
    <w:rsid w:val="00C02D9E"/>
    <w:rsid w:val="00C04B3F"/>
    <w:rsid w:val="00C05C3F"/>
    <w:rsid w:val="00C137CD"/>
    <w:rsid w:val="00C203CD"/>
    <w:rsid w:val="00C214D4"/>
    <w:rsid w:val="00C22411"/>
    <w:rsid w:val="00C233E8"/>
    <w:rsid w:val="00C270A4"/>
    <w:rsid w:val="00C31AD2"/>
    <w:rsid w:val="00C33D06"/>
    <w:rsid w:val="00C345FA"/>
    <w:rsid w:val="00C36273"/>
    <w:rsid w:val="00C475F4"/>
    <w:rsid w:val="00C52D71"/>
    <w:rsid w:val="00C74811"/>
    <w:rsid w:val="00C75751"/>
    <w:rsid w:val="00C77434"/>
    <w:rsid w:val="00C80443"/>
    <w:rsid w:val="00C847CF"/>
    <w:rsid w:val="00C926CB"/>
    <w:rsid w:val="00CA360F"/>
    <w:rsid w:val="00CA4296"/>
    <w:rsid w:val="00CA6969"/>
    <w:rsid w:val="00CB2757"/>
    <w:rsid w:val="00CB4A8C"/>
    <w:rsid w:val="00CB6B72"/>
    <w:rsid w:val="00CC53A1"/>
    <w:rsid w:val="00CC590C"/>
    <w:rsid w:val="00CD2569"/>
    <w:rsid w:val="00CD3B41"/>
    <w:rsid w:val="00CD7556"/>
    <w:rsid w:val="00CE7759"/>
    <w:rsid w:val="00CF297E"/>
    <w:rsid w:val="00CF327D"/>
    <w:rsid w:val="00CF37A2"/>
    <w:rsid w:val="00CF422F"/>
    <w:rsid w:val="00CF64EE"/>
    <w:rsid w:val="00D038E2"/>
    <w:rsid w:val="00D1099A"/>
    <w:rsid w:val="00D11E9F"/>
    <w:rsid w:val="00D13544"/>
    <w:rsid w:val="00D153FB"/>
    <w:rsid w:val="00D211EE"/>
    <w:rsid w:val="00D275DE"/>
    <w:rsid w:val="00D31B6E"/>
    <w:rsid w:val="00D3283C"/>
    <w:rsid w:val="00D35BE0"/>
    <w:rsid w:val="00D37526"/>
    <w:rsid w:val="00D41D22"/>
    <w:rsid w:val="00D4528E"/>
    <w:rsid w:val="00D45B9C"/>
    <w:rsid w:val="00D51618"/>
    <w:rsid w:val="00D53AEA"/>
    <w:rsid w:val="00D65F30"/>
    <w:rsid w:val="00D66769"/>
    <w:rsid w:val="00D77BBA"/>
    <w:rsid w:val="00D811B8"/>
    <w:rsid w:val="00D911D4"/>
    <w:rsid w:val="00DA25C8"/>
    <w:rsid w:val="00DA2733"/>
    <w:rsid w:val="00DA4AA3"/>
    <w:rsid w:val="00DB3390"/>
    <w:rsid w:val="00DB523D"/>
    <w:rsid w:val="00DB543B"/>
    <w:rsid w:val="00DB7DD6"/>
    <w:rsid w:val="00DC4971"/>
    <w:rsid w:val="00DC58A0"/>
    <w:rsid w:val="00DC6218"/>
    <w:rsid w:val="00DD0DE4"/>
    <w:rsid w:val="00DD1306"/>
    <w:rsid w:val="00DD495B"/>
    <w:rsid w:val="00DE27BB"/>
    <w:rsid w:val="00DF1E59"/>
    <w:rsid w:val="00E01CB5"/>
    <w:rsid w:val="00E0602B"/>
    <w:rsid w:val="00E13896"/>
    <w:rsid w:val="00E13DF6"/>
    <w:rsid w:val="00E20E18"/>
    <w:rsid w:val="00E32148"/>
    <w:rsid w:val="00E329D7"/>
    <w:rsid w:val="00E332F6"/>
    <w:rsid w:val="00E35E81"/>
    <w:rsid w:val="00E373EB"/>
    <w:rsid w:val="00E44BD4"/>
    <w:rsid w:val="00E51867"/>
    <w:rsid w:val="00E62DC6"/>
    <w:rsid w:val="00E67661"/>
    <w:rsid w:val="00E70CD8"/>
    <w:rsid w:val="00E74F98"/>
    <w:rsid w:val="00E845F4"/>
    <w:rsid w:val="00E864FF"/>
    <w:rsid w:val="00E901B7"/>
    <w:rsid w:val="00E904F4"/>
    <w:rsid w:val="00E93CB6"/>
    <w:rsid w:val="00E94616"/>
    <w:rsid w:val="00EB30BB"/>
    <w:rsid w:val="00EB7720"/>
    <w:rsid w:val="00EC093C"/>
    <w:rsid w:val="00EC0A2D"/>
    <w:rsid w:val="00EC3D7D"/>
    <w:rsid w:val="00ED5A07"/>
    <w:rsid w:val="00EE23C8"/>
    <w:rsid w:val="00EE32FA"/>
    <w:rsid w:val="00EE52B6"/>
    <w:rsid w:val="00EF772C"/>
    <w:rsid w:val="00EF77E5"/>
    <w:rsid w:val="00F01C36"/>
    <w:rsid w:val="00F11707"/>
    <w:rsid w:val="00F11785"/>
    <w:rsid w:val="00F17459"/>
    <w:rsid w:val="00F17733"/>
    <w:rsid w:val="00F21EE3"/>
    <w:rsid w:val="00F21FFA"/>
    <w:rsid w:val="00F22FD5"/>
    <w:rsid w:val="00F23F57"/>
    <w:rsid w:val="00F26610"/>
    <w:rsid w:val="00F30AF5"/>
    <w:rsid w:val="00F313CB"/>
    <w:rsid w:val="00F367A4"/>
    <w:rsid w:val="00F36E19"/>
    <w:rsid w:val="00F37BF6"/>
    <w:rsid w:val="00F50383"/>
    <w:rsid w:val="00F519B1"/>
    <w:rsid w:val="00F57076"/>
    <w:rsid w:val="00F643B4"/>
    <w:rsid w:val="00F65C60"/>
    <w:rsid w:val="00F74BFD"/>
    <w:rsid w:val="00F8027E"/>
    <w:rsid w:val="00F83946"/>
    <w:rsid w:val="00F91988"/>
    <w:rsid w:val="00F95CB0"/>
    <w:rsid w:val="00FA4611"/>
    <w:rsid w:val="00FB2315"/>
    <w:rsid w:val="00FC4226"/>
    <w:rsid w:val="00FC4E5B"/>
    <w:rsid w:val="00FC6FC1"/>
    <w:rsid w:val="00FD5EAA"/>
    <w:rsid w:val="00FD6A84"/>
    <w:rsid w:val="00FE388D"/>
    <w:rsid w:val="00FF0539"/>
    <w:rsid w:val="00FF1494"/>
    <w:rsid w:val="00FF5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7B89"/>
    <w:pPr>
      <w:suppressAutoHyphens/>
      <w:spacing w:after="200" w:line="276" w:lineRule="auto"/>
    </w:pPr>
    <w:rPr>
      <w:rFonts w:ascii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qFormat/>
    <w:rsid w:val="00357B89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357B8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357B8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008" w:hanging="1008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152" w:hanging="115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296" w:hanging="1296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440" w:hanging="144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357B89"/>
    <w:rPr>
      <w:rFonts w:ascii="Calibri" w:hAnsi="Calibri"/>
      <w:sz w:val="26"/>
      <w:szCs w:val="22"/>
    </w:rPr>
  </w:style>
  <w:style w:type="character" w:customStyle="1" w:styleId="WW8Num6z0">
    <w:name w:val="WW8Num6z0"/>
    <w:rsid w:val="00357B89"/>
    <w:rPr>
      <w:rFonts w:ascii="Symbol" w:hAnsi="Symbol"/>
    </w:rPr>
  </w:style>
  <w:style w:type="character" w:customStyle="1" w:styleId="WW8Num6z1">
    <w:name w:val="WW8Num6z1"/>
    <w:rsid w:val="00357B89"/>
    <w:rPr>
      <w:rFonts w:ascii="Wingdings 2" w:hAnsi="Wingdings 2" w:cs="OpenSymbol"/>
    </w:rPr>
  </w:style>
  <w:style w:type="character" w:customStyle="1" w:styleId="WW8Num6z2">
    <w:name w:val="WW8Num6z2"/>
    <w:rsid w:val="00357B89"/>
    <w:rPr>
      <w:rFonts w:ascii="Wingdings" w:hAnsi="Wingdings"/>
    </w:rPr>
  </w:style>
  <w:style w:type="character" w:customStyle="1" w:styleId="WW8Num6z4">
    <w:name w:val="WW8Num6z4"/>
    <w:rsid w:val="00357B89"/>
    <w:rPr>
      <w:rFonts w:ascii="Courier New" w:hAnsi="Courier New" w:cs="Courier New"/>
    </w:rPr>
  </w:style>
  <w:style w:type="character" w:customStyle="1" w:styleId="WW8Num8z0">
    <w:name w:val="WW8Num8z0"/>
    <w:rsid w:val="00357B89"/>
    <w:rPr>
      <w:rFonts w:ascii="Wingdings 2" w:hAnsi="Wingdings 2" w:cs="OpenSymbol"/>
    </w:rPr>
  </w:style>
  <w:style w:type="character" w:customStyle="1" w:styleId="WW8Num9z0">
    <w:name w:val="WW8Num9z0"/>
    <w:rsid w:val="00357B89"/>
    <w:rPr>
      <w:rFonts w:ascii="Wingdings 2" w:hAnsi="Wingdings 2" w:cs="OpenSymbol"/>
    </w:rPr>
  </w:style>
  <w:style w:type="character" w:customStyle="1" w:styleId="WW8Num10z0">
    <w:name w:val="WW8Num10z0"/>
    <w:rsid w:val="00357B89"/>
    <w:rPr>
      <w:rFonts w:ascii="Symbol" w:hAnsi="Symbol"/>
    </w:rPr>
  </w:style>
  <w:style w:type="character" w:customStyle="1" w:styleId="WW8Num12z0">
    <w:name w:val="WW8Num12z0"/>
    <w:rsid w:val="00357B89"/>
    <w:rPr>
      <w:rFonts w:ascii="Wingdings 2" w:hAnsi="Wingdings 2" w:cs="OpenSymbol"/>
    </w:rPr>
  </w:style>
  <w:style w:type="character" w:customStyle="1" w:styleId="Absatz-Standardschriftart">
    <w:name w:val="Absatz-Standardschriftart"/>
    <w:rsid w:val="00357B89"/>
  </w:style>
  <w:style w:type="character" w:customStyle="1" w:styleId="WW8Num1z0">
    <w:name w:val="WW8Num1z0"/>
    <w:rsid w:val="00357B89"/>
    <w:rPr>
      <w:rFonts w:ascii="Wingdings 2" w:hAnsi="Wingdings 2" w:cs="OpenSymbol"/>
    </w:rPr>
  </w:style>
  <w:style w:type="character" w:customStyle="1" w:styleId="WW8Num2z0">
    <w:name w:val="WW8Num2z0"/>
    <w:rsid w:val="00357B89"/>
    <w:rPr>
      <w:rFonts w:ascii="Wingdings 2" w:hAnsi="Wingdings 2" w:cs="OpenSymbol"/>
    </w:rPr>
  </w:style>
  <w:style w:type="character" w:customStyle="1" w:styleId="WW8Num3z0">
    <w:name w:val="WW8Num3z0"/>
    <w:rsid w:val="00357B89"/>
    <w:rPr>
      <w:rFonts w:ascii="Wingdings 2" w:hAnsi="Wingdings 2" w:cs="OpenSymbol"/>
    </w:rPr>
  </w:style>
  <w:style w:type="character" w:customStyle="1" w:styleId="WW8Num4z0">
    <w:name w:val="WW8Num4z0"/>
    <w:rsid w:val="00357B89"/>
    <w:rPr>
      <w:rFonts w:ascii="Wingdings 2" w:hAnsi="Wingdings 2" w:cs="OpenSymbol"/>
    </w:rPr>
  </w:style>
  <w:style w:type="character" w:customStyle="1" w:styleId="WW8Num7z1">
    <w:name w:val="WW8Num7z1"/>
    <w:rsid w:val="00357B89"/>
    <w:rPr>
      <w:rFonts w:ascii="Calibri" w:hAnsi="Calibri"/>
      <w:sz w:val="26"/>
      <w:szCs w:val="22"/>
    </w:rPr>
  </w:style>
  <w:style w:type="character" w:customStyle="1" w:styleId="WW8Num10z1">
    <w:name w:val="WW8Num10z1"/>
    <w:rsid w:val="00357B89"/>
    <w:rPr>
      <w:rFonts w:ascii="Courier New" w:hAnsi="Courier New" w:cs="Courier New"/>
    </w:rPr>
  </w:style>
  <w:style w:type="character" w:customStyle="1" w:styleId="WW8Num10z2">
    <w:name w:val="WW8Num10z2"/>
    <w:rsid w:val="00357B89"/>
    <w:rPr>
      <w:rFonts w:ascii="Wingdings" w:hAnsi="Wingdings"/>
    </w:rPr>
  </w:style>
  <w:style w:type="character" w:customStyle="1" w:styleId="HTMLPreformattedChar">
    <w:name w:val="HTML Preformatted Char"/>
    <w:rsid w:val="00357B89"/>
    <w:rPr>
      <w:rFonts w:ascii="Courier New" w:eastAsia="Times New Roman" w:hAnsi="Courier New" w:cs="Courier New"/>
    </w:rPr>
  </w:style>
  <w:style w:type="character" w:customStyle="1" w:styleId="Heading2Char">
    <w:name w:val="Heading 2 Char"/>
    <w:rsid w:val="00357B89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erChar">
    <w:name w:val="Header Char"/>
    <w:rsid w:val="00357B89"/>
    <w:rPr>
      <w:sz w:val="22"/>
      <w:szCs w:val="22"/>
    </w:rPr>
  </w:style>
  <w:style w:type="character" w:customStyle="1" w:styleId="FooterChar">
    <w:name w:val="Footer Char"/>
    <w:rsid w:val="00357B89"/>
    <w:rPr>
      <w:sz w:val="22"/>
      <w:szCs w:val="22"/>
    </w:rPr>
  </w:style>
  <w:style w:type="character" w:customStyle="1" w:styleId="BalloonTextChar">
    <w:name w:val="Balloon Text Char"/>
    <w:rsid w:val="00357B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rsid w:val="00357B89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3Char">
    <w:name w:val="Heading 3 Char"/>
    <w:rsid w:val="00357B89"/>
    <w:rPr>
      <w:rFonts w:ascii="Cambria" w:hAnsi="Cambria"/>
      <w:b/>
      <w:bCs/>
      <w:color w:val="4F81BD"/>
      <w:sz w:val="22"/>
      <w:szCs w:val="22"/>
      <w:lang w:eastAsia="en-US" w:bidi="en-US"/>
    </w:rPr>
  </w:style>
  <w:style w:type="character" w:customStyle="1" w:styleId="Heading4Char">
    <w:name w:val="Heading 4 Char"/>
    <w:rsid w:val="00357B89"/>
    <w:rPr>
      <w:rFonts w:ascii="Cambria" w:hAnsi="Cambria"/>
      <w:b/>
      <w:bCs/>
      <w:i/>
      <w:iCs/>
      <w:color w:val="4F81BD"/>
      <w:sz w:val="22"/>
      <w:szCs w:val="22"/>
      <w:lang w:eastAsia="en-US" w:bidi="en-US"/>
    </w:rPr>
  </w:style>
  <w:style w:type="character" w:customStyle="1" w:styleId="Heading5Char">
    <w:name w:val="Heading 5 Char"/>
    <w:rsid w:val="00357B89"/>
    <w:rPr>
      <w:rFonts w:ascii="Cambria" w:hAnsi="Cambria"/>
      <w:color w:val="243F60"/>
      <w:sz w:val="22"/>
      <w:szCs w:val="22"/>
      <w:lang w:eastAsia="en-US" w:bidi="en-US"/>
    </w:rPr>
  </w:style>
  <w:style w:type="character" w:styleId="Hyperlink">
    <w:name w:val="Hyperlink"/>
    <w:rsid w:val="00357B89"/>
    <w:rPr>
      <w:color w:val="0000FF"/>
      <w:u w:val="single"/>
    </w:rPr>
  </w:style>
  <w:style w:type="character" w:customStyle="1" w:styleId="Heading6Char">
    <w:name w:val="Heading 6 Char"/>
    <w:rsid w:val="00357B89"/>
    <w:rPr>
      <w:rFonts w:ascii="Cambria" w:hAnsi="Cambria"/>
      <w:i/>
      <w:iCs/>
      <w:color w:val="243F60"/>
      <w:sz w:val="22"/>
      <w:szCs w:val="22"/>
      <w:lang w:eastAsia="en-US" w:bidi="en-US"/>
    </w:rPr>
  </w:style>
  <w:style w:type="character" w:customStyle="1" w:styleId="Heading7Char">
    <w:name w:val="Heading 7 Char"/>
    <w:rsid w:val="00357B89"/>
    <w:rPr>
      <w:rFonts w:ascii="Cambria" w:hAnsi="Cambria"/>
      <w:i/>
      <w:iCs/>
      <w:color w:val="404040"/>
      <w:sz w:val="22"/>
      <w:szCs w:val="22"/>
      <w:lang w:eastAsia="en-US" w:bidi="en-US"/>
    </w:rPr>
  </w:style>
  <w:style w:type="character" w:customStyle="1" w:styleId="Heading8Char">
    <w:name w:val="Heading 8 Char"/>
    <w:rsid w:val="00357B89"/>
    <w:rPr>
      <w:rFonts w:ascii="Cambria" w:hAnsi="Cambria"/>
      <w:color w:val="4F81BD"/>
      <w:lang w:eastAsia="en-US" w:bidi="en-US"/>
    </w:rPr>
  </w:style>
  <w:style w:type="character" w:customStyle="1" w:styleId="Heading9Char">
    <w:name w:val="Heading 9 Char"/>
    <w:rsid w:val="00357B89"/>
    <w:rPr>
      <w:rFonts w:ascii="Cambria" w:hAnsi="Cambria"/>
      <w:i/>
      <w:iCs/>
      <w:color w:val="404040"/>
      <w:lang w:eastAsia="en-US" w:bidi="en-US"/>
    </w:rPr>
  </w:style>
  <w:style w:type="character" w:customStyle="1" w:styleId="TitleChar">
    <w:name w:val="Title Char"/>
    <w:rsid w:val="00357B89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rsid w:val="00357B8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357B89"/>
    <w:rPr>
      <w:b/>
      <w:bCs/>
    </w:rPr>
  </w:style>
  <w:style w:type="character" w:styleId="Emphasis">
    <w:name w:val="Emphasis"/>
    <w:qFormat/>
    <w:rsid w:val="00357B89"/>
    <w:rPr>
      <w:i/>
      <w:iCs/>
    </w:rPr>
  </w:style>
  <w:style w:type="character" w:customStyle="1" w:styleId="QuoteChar">
    <w:name w:val="Quote Char"/>
    <w:rsid w:val="00357B89"/>
    <w:rPr>
      <w:i/>
      <w:iCs/>
      <w:color w:val="000000"/>
    </w:rPr>
  </w:style>
  <w:style w:type="character" w:customStyle="1" w:styleId="IntenseQuoteChar">
    <w:name w:val="Intense Quote Char"/>
    <w:rsid w:val="00357B89"/>
    <w:rPr>
      <w:b/>
      <w:bCs/>
      <w:i/>
      <w:iCs/>
      <w:color w:val="4F81BD"/>
    </w:rPr>
  </w:style>
  <w:style w:type="character" w:styleId="SubtleEmphasis">
    <w:name w:val="Subtle Emphasis"/>
    <w:qFormat/>
    <w:rsid w:val="00357B89"/>
    <w:rPr>
      <w:i/>
      <w:iCs/>
      <w:color w:val="808080"/>
    </w:rPr>
  </w:style>
  <w:style w:type="character" w:styleId="IntenseEmphasis">
    <w:name w:val="Intense Emphasis"/>
    <w:qFormat/>
    <w:rsid w:val="00357B89"/>
    <w:rPr>
      <w:b/>
      <w:bCs/>
      <w:i/>
      <w:iCs/>
      <w:color w:val="4F81BD"/>
    </w:rPr>
  </w:style>
  <w:style w:type="character" w:styleId="SubtleReference">
    <w:name w:val="Subtle Reference"/>
    <w:qFormat/>
    <w:rsid w:val="00357B89"/>
    <w:rPr>
      <w:smallCaps/>
      <w:color w:val="C0504D"/>
      <w:u w:val="single"/>
    </w:rPr>
  </w:style>
  <w:style w:type="character" w:styleId="IntenseReference">
    <w:name w:val="Intense Reference"/>
    <w:qFormat/>
    <w:rsid w:val="00357B89"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sid w:val="00357B89"/>
    <w:rPr>
      <w:b/>
      <w:bCs/>
      <w:smallCaps/>
      <w:spacing w:val="5"/>
    </w:rPr>
  </w:style>
  <w:style w:type="character" w:styleId="CommentReference">
    <w:name w:val="annotation reference"/>
    <w:rsid w:val="00357B89"/>
    <w:rPr>
      <w:sz w:val="16"/>
      <w:szCs w:val="16"/>
    </w:rPr>
  </w:style>
  <w:style w:type="character" w:customStyle="1" w:styleId="CommentTextChar">
    <w:name w:val="Comment Text Char"/>
    <w:rsid w:val="00357B89"/>
    <w:rPr>
      <w:sz w:val="20"/>
      <w:szCs w:val="20"/>
    </w:rPr>
  </w:style>
  <w:style w:type="character" w:customStyle="1" w:styleId="CommentSubjectChar">
    <w:name w:val="Comment Subject Char"/>
    <w:rsid w:val="00357B89"/>
    <w:rPr>
      <w:b/>
      <w:bCs/>
      <w:sz w:val="20"/>
      <w:szCs w:val="20"/>
    </w:rPr>
  </w:style>
  <w:style w:type="character" w:customStyle="1" w:styleId="NoSpacingChar">
    <w:name w:val="No Spacing Char"/>
    <w:rsid w:val="00357B89"/>
    <w:rPr>
      <w:sz w:val="22"/>
      <w:szCs w:val="22"/>
      <w:lang w:eastAsia="en-US" w:bidi="en-US"/>
    </w:rPr>
  </w:style>
  <w:style w:type="character" w:customStyle="1" w:styleId="Bullets">
    <w:name w:val="Bullets"/>
    <w:rsid w:val="00357B89"/>
    <w:rPr>
      <w:rFonts w:ascii="OpenSymbol" w:eastAsia="OpenSymbol" w:hAnsi="OpenSymbol" w:cs="OpenSymbol"/>
    </w:rPr>
  </w:style>
  <w:style w:type="character" w:customStyle="1" w:styleId="WW8Num19z0">
    <w:name w:val="WW8Num19z0"/>
    <w:rsid w:val="00357B89"/>
    <w:rPr>
      <w:rFonts w:ascii="Wingdings 2" w:hAnsi="Wingdings 2" w:cs="OpenSymbol"/>
    </w:rPr>
  </w:style>
  <w:style w:type="character" w:customStyle="1" w:styleId="WW8Num25z0">
    <w:name w:val="WW8Num25z0"/>
    <w:rsid w:val="00357B89"/>
    <w:rPr>
      <w:rFonts w:ascii="Wingdings 2" w:hAnsi="Wingdings 2" w:cs="OpenSymbol"/>
    </w:rPr>
  </w:style>
  <w:style w:type="paragraph" w:customStyle="1" w:styleId="Heading">
    <w:name w:val="Heading"/>
    <w:basedOn w:val="Normal"/>
    <w:next w:val="BodyText"/>
    <w:rsid w:val="00357B89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357B89"/>
    <w:pPr>
      <w:spacing w:after="120"/>
    </w:pPr>
  </w:style>
  <w:style w:type="paragraph" w:styleId="List">
    <w:name w:val="List"/>
    <w:basedOn w:val="BodyText"/>
    <w:rsid w:val="00357B89"/>
    <w:rPr>
      <w:rFonts w:cs="Lohit Devanagari"/>
    </w:rPr>
  </w:style>
  <w:style w:type="paragraph" w:styleId="Caption">
    <w:name w:val="caption"/>
    <w:basedOn w:val="Normal"/>
    <w:next w:val="Normal"/>
    <w:qFormat/>
    <w:rsid w:val="00357B8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357B89"/>
    <w:pPr>
      <w:suppressLineNumbers/>
    </w:pPr>
    <w:rPr>
      <w:rFonts w:cs="Lohit Devanagari"/>
    </w:rPr>
  </w:style>
  <w:style w:type="paragraph" w:styleId="HTMLPreformatted">
    <w:name w:val="HTML Preformatted"/>
    <w:basedOn w:val="Normal"/>
    <w:rsid w:val="0035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eastAsia="ar-SA" w:bidi="ar-SA"/>
    </w:rPr>
  </w:style>
  <w:style w:type="paragraph" w:styleId="Header">
    <w:name w:val="header"/>
    <w:basedOn w:val="Normal"/>
    <w:rsid w:val="00357B89"/>
    <w:pPr>
      <w:tabs>
        <w:tab w:val="center" w:pos="4680"/>
        <w:tab w:val="right" w:pos="9360"/>
      </w:tabs>
    </w:pPr>
    <w:rPr>
      <w:lang w:eastAsia="ar-SA" w:bidi="ar-SA"/>
    </w:rPr>
  </w:style>
  <w:style w:type="paragraph" w:styleId="Footer">
    <w:name w:val="footer"/>
    <w:basedOn w:val="Normal"/>
    <w:rsid w:val="00357B89"/>
    <w:pPr>
      <w:tabs>
        <w:tab w:val="center" w:pos="4680"/>
        <w:tab w:val="right" w:pos="9360"/>
      </w:tabs>
    </w:pPr>
    <w:rPr>
      <w:lang w:eastAsia="ar-SA" w:bidi="ar-SA"/>
    </w:rPr>
  </w:style>
  <w:style w:type="paragraph" w:styleId="BalloonText">
    <w:name w:val="Balloon Text"/>
    <w:basedOn w:val="Normal"/>
    <w:rsid w:val="00357B89"/>
    <w:pPr>
      <w:spacing w:after="0" w:line="240" w:lineRule="auto"/>
    </w:pPr>
    <w:rPr>
      <w:rFonts w:ascii="Tahoma" w:hAnsi="Tahoma"/>
      <w:sz w:val="16"/>
      <w:szCs w:val="16"/>
      <w:lang w:eastAsia="ar-SA" w:bidi="ar-SA"/>
    </w:rPr>
  </w:style>
  <w:style w:type="paragraph" w:styleId="TOC1">
    <w:name w:val="toc 1"/>
    <w:basedOn w:val="Normal"/>
    <w:next w:val="Normal"/>
    <w:uiPriority w:val="39"/>
    <w:rsid w:val="00357B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357B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357B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rsid w:val="00357B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rsid w:val="00357B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rsid w:val="00357B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rsid w:val="00357B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rsid w:val="00357B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rsid w:val="00357B89"/>
    <w:pPr>
      <w:spacing w:after="0"/>
      <w:ind w:left="1760"/>
    </w:pPr>
    <w:rPr>
      <w:sz w:val="18"/>
      <w:szCs w:val="18"/>
    </w:rPr>
  </w:style>
  <w:style w:type="paragraph" w:styleId="Title">
    <w:name w:val="Title"/>
    <w:basedOn w:val="Normal"/>
    <w:next w:val="Normal"/>
    <w:qFormat/>
    <w:rsid w:val="00357B89"/>
    <w:pPr>
      <w:pBdr>
        <w:bottom w:val="single" w:sz="8" w:space="4" w:color="FFFF00"/>
      </w:pBdr>
      <w:spacing w:after="300" w:line="240" w:lineRule="auto"/>
    </w:pPr>
    <w:rPr>
      <w:rFonts w:ascii="Cambria" w:hAnsi="Cambria"/>
      <w:color w:val="17365D"/>
      <w:spacing w:val="5"/>
      <w:kern w:val="1"/>
      <w:sz w:val="52"/>
      <w:szCs w:val="52"/>
      <w:lang w:eastAsia="ar-SA" w:bidi="ar-SA"/>
    </w:rPr>
  </w:style>
  <w:style w:type="paragraph" w:styleId="Subtitle">
    <w:name w:val="Subtitle"/>
    <w:basedOn w:val="Normal"/>
    <w:next w:val="Normal"/>
    <w:qFormat/>
    <w:rsid w:val="00357B89"/>
    <w:rPr>
      <w:rFonts w:ascii="Cambria" w:hAnsi="Cambria"/>
      <w:i/>
      <w:iCs/>
      <w:color w:val="4F81BD"/>
      <w:spacing w:val="15"/>
      <w:sz w:val="24"/>
      <w:szCs w:val="24"/>
      <w:lang w:eastAsia="ar-SA" w:bidi="ar-SA"/>
    </w:rPr>
  </w:style>
  <w:style w:type="paragraph" w:styleId="NoSpacing">
    <w:name w:val="No Spacing"/>
    <w:qFormat/>
    <w:rsid w:val="00357B89"/>
    <w:pPr>
      <w:suppressAutoHyphens/>
    </w:pPr>
    <w:rPr>
      <w:rFonts w:ascii="Calibri" w:eastAsia="Arial" w:hAnsi="Calibri" w:cs="Calibri"/>
      <w:sz w:val="22"/>
      <w:szCs w:val="22"/>
      <w:lang w:val="en-GB" w:bidi="en-US"/>
    </w:rPr>
  </w:style>
  <w:style w:type="paragraph" w:styleId="ListParagraph">
    <w:name w:val="List Paragraph"/>
    <w:basedOn w:val="Normal"/>
    <w:qFormat/>
    <w:rsid w:val="00357B89"/>
    <w:pPr>
      <w:ind w:left="720"/>
    </w:pPr>
  </w:style>
  <w:style w:type="paragraph" w:styleId="Quote">
    <w:name w:val="Quote"/>
    <w:basedOn w:val="Normal"/>
    <w:next w:val="Normal"/>
    <w:qFormat/>
    <w:rsid w:val="00357B89"/>
    <w:rPr>
      <w:i/>
      <w:iCs/>
      <w:color w:val="000000"/>
      <w:sz w:val="20"/>
      <w:szCs w:val="20"/>
      <w:lang w:eastAsia="ar-SA" w:bidi="ar-SA"/>
    </w:rPr>
  </w:style>
  <w:style w:type="paragraph" w:styleId="IntenseQuote">
    <w:name w:val="Intense Quote"/>
    <w:basedOn w:val="Normal"/>
    <w:next w:val="Normal"/>
    <w:qFormat/>
    <w:rsid w:val="00357B89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ar-SA" w:bidi="ar-SA"/>
    </w:rPr>
  </w:style>
  <w:style w:type="paragraph" w:styleId="TOCHeading">
    <w:name w:val="TOC Heading"/>
    <w:basedOn w:val="Heading1"/>
    <w:next w:val="Normal"/>
    <w:qFormat/>
    <w:rsid w:val="00357B89"/>
    <w:pPr>
      <w:numPr>
        <w:numId w:val="0"/>
      </w:numPr>
    </w:pPr>
  </w:style>
  <w:style w:type="paragraph" w:styleId="CommentText">
    <w:name w:val="annotation text"/>
    <w:basedOn w:val="Normal"/>
    <w:rsid w:val="00357B89"/>
    <w:rPr>
      <w:sz w:val="20"/>
      <w:szCs w:val="20"/>
      <w:lang w:eastAsia="ar-SA" w:bidi="ar-SA"/>
    </w:rPr>
  </w:style>
  <w:style w:type="paragraph" w:styleId="CommentSubject">
    <w:name w:val="annotation subject"/>
    <w:basedOn w:val="CommentText"/>
    <w:next w:val="CommentText"/>
    <w:rsid w:val="00357B89"/>
    <w:rPr>
      <w:b/>
      <w:bCs/>
    </w:rPr>
  </w:style>
  <w:style w:type="paragraph" w:customStyle="1" w:styleId="TableContents">
    <w:name w:val="Table Contents"/>
    <w:basedOn w:val="Normal"/>
    <w:rsid w:val="00357B89"/>
    <w:pPr>
      <w:widowControl w:val="0"/>
      <w:suppressLineNumbers/>
      <w:spacing w:after="0" w:line="240" w:lineRule="auto"/>
    </w:pPr>
    <w:rPr>
      <w:rFonts w:ascii="Liberation Serif" w:eastAsia="WenQuanYi Zen Hei" w:hAnsi="Liberation Serif" w:cs="Lohit Devanagari"/>
      <w:kern w:val="1"/>
      <w:sz w:val="24"/>
      <w:szCs w:val="24"/>
      <w:lang w:val="en-GB" w:eastAsia="hi-IN" w:bidi="hi-IN"/>
    </w:rPr>
  </w:style>
  <w:style w:type="paragraph" w:customStyle="1" w:styleId="TableHeading">
    <w:name w:val="Table Heading"/>
    <w:basedOn w:val="TableContents"/>
    <w:rsid w:val="00357B89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57B89"/>
    <w:pPr>
      <w:tabs>
        <w:tab w:val="right" w:leader="dot" w:pos="7091"/>
      </w:tabs>
      <w:ind w:left="2547"/>
    </w:pPr>
  </w:style>
  <w:style w:type="paragraph" w:customStyle="1" w:styleId="Heading10">
    <w:name w:val="Heading 10"/>
    <w:basedOn w:val="Heading"/>
    <w:next w:val="BodyText"/>
    <w:rsid w:val="00357B89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paragraph" w:styleId="Revision">
    <w:name w:val="Revision"/>
    <w:hidden/>
    <w:uiPriority w:val="99"/>
    <w:semiHidden/>
    <w:rsid w:val="007C38D4"/>
    <w:rPr>
      <w:rFonts w:ascii="Calibri" w:hAnsi="Calibri" w:cs="Calibri"/>
      <w:sz w:val="22"/>
      <w:szCs w:val="22"/>
      <w:lang w:bidi="en-US"/>
    </w:rPr>
  </w:style>
  <w:style w:type="character" w:customStyle="1" w:styleId="moz-txt-tag">
    <w:name w:val="moz-txt-tag"/>
    <w:basedOn w:val="DefaultParagraphFont"/>
    <w:rsid w:val="009F7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7B89"/>
    <w:pPr>
      <w:suppressAutoHyphens/>
      <w:spacing w:after="200" w:line="276" w:lineRule="auto"/>
    </w:pPr>
    <w:rPr>
      <w:rFonts w:ascii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qFormat/>
    <w:rsid w:val="00357B89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357B8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357B8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008" w:hanging="1008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152" w:hanging="115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296" w:hanging="1296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440" w:hanging="144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rsid w:val="00357B89"/>
    <w:pPr>
      <w:keepNext/>
      <w:keepLines/>
      <w:tabs>
        <w:tab w:val="num" w:pos="0"/>
      </w:tabs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357B89"/>
    <w:rPr>
      <w:rFonts w:ascii="Calibri" w:hAnsi="Calibri"/>
      <w:sz w:val="26"/>
      <w:szCs w:val="22"/>
    </w:rPr>
  </w:style>
  <w:style w:type="character" w:customStyle="1" w:styleId="WW8Num6z0">
    <w:name w:val="WW8Num6z0"/>
    <w:rsid w:val="00357B89"/>
    <w:rPr>
      <w:rFonts w:ascii="Symbol" w:hAnsi="Symbol"/>
    </w:rPr>
  </w:style>
  <w:style w:type="character" w:customStyle="1" w:styleId="WW8Num6z1">
    <w:name w:val="WW8Num6z1"/>
    <w:rsid w:val="00357B89"/>
    <w:rPr>
      <w:rFonts w:ascii="Wingdings 2" w:hAnsi="Wingdings 2" w:cs="OpenSymbol"/>
    </w:rPr>
  </w:style>
  <w:style w:type="character" w:customStyle="1" w:styleId="WW8Num6z2">
    <w:name w:val="WW8Num6z2"/>
    <w:rsid w:val="00357B89"/>
    <w:rPr>
      <w:rFonts w:ascii="Wingdings" w:hAnsi="Wingdings"/>
    </w:rPr>
  </w:style>
  <w:style w:type="character" w:customStyle="1" w:styleId="WW8Num6z4">
    <w:name w:val="WW8Num6z4"/>
    <w:rsid w:val="00357B89"/>
    <w:rPr>
      <w:rFonts w:ascii="Courier New" w:hAnsi="Courier New" w:cs="Courier New"/>
    </w:rPr>
  </w:style>
  <w:style w:type="character" w:customStyle="1" w:styleId="WW8Num8z0">
    <w:name w:val="WW8Num8z0"/>
    <w:rsid w:val="00357B89"/>
    <w:rPr>
      <w:rFonts w:ascii="Wingdings 2" w:hAnsi="Wingdings 2" w:cs="OpenSymbol"/>
    </w:rPr>
  </w:style>
  <w:style w:type="character" w:customStyle="1" w:styleId="WW8Num9z0">
    <w:name w:val="WW8Num9z0"/>
    <w:rsid w:val="00357B89"/>
    <w:rPr>
      <w:rFonts w:ascii="Wingdings 2" w:hAnsi="Wingdings 2" w:cs="OpenSymbol"/>
    </w:rPr>
  </w:style>
  <w:style w:type="character" w:customStyle="1" w:styleId="WW8Num10z0">
    <w:name w:val="WW8Num10z0"/>
    <w:rsid w:val="00357B89"/>
    <w:rPr>
      <w:rFonts w:ascii="Symbol" w:hAnsi="Symbol"/>
    </w:rPr>
  </w:style>
  <w:style w:type="character" w:customStyle="1" w:styleId="WW8Num12z0">
    <w:name w:val="WW8Num12z0"/>
    <w:rsid w:val="00357B89"/>
    <w:rPr>
      <w:rFonts w:ascii="Wingdings 2" w:hAnsi="Wingdings 2" w:cs="OpenSymbol"/>
    </w:rPr>
  </w:style>
  <w:style w:type="character" w:customStyle="1" w:styleId="Absatz-Standardschriftart">
    <w:name w:val="Absatz-Standardschriftart"/>
    <w:rsid w:val="00357B89"/>
  </w:style>
  <w:style w:type="character" w:customStyle="1" w:styleId="WW8Num1z0">
    <w:name w:val="WW8Num1z0"/>
    <w:rsid w:val="00357B89"/>
    <w:rPr>
      <w:rFonts w:ascii="Wingdings 2" w:hAnsi="Wingdings 2" w:cs="OpenSymbol"/>
    </w:rPr>
  </w:style>
  <w:style w:type="character" w:customStyle="1" w:styleId="WW8Num2z0">
    <w:name w:val="WW8Num2z0"/>
    <w:rsid w:val="00357B89"/>
    <w:rPr>
      <w:rFonts w:ascii="Wingdings 2" w:hAnsi="Wingdings 2" w:cs="OpenSymbol"/>
    </w:rPr>
  </w:style>
  <w:style w:type="character" w:customStyle="1" w:styleId="WW8Num3z0">
    <w:name w:val="WW8Num3z0"/>
    <w:rsid w:val="00357B89"/>
    <w:rPr>
      <w:rFonts w:ascii="Wingdings 2" w:hAnsi="Wingdings 2" w:cs="OpenSymbol"/>
    </w:rPr>
  </w:style>
  <w:style w:type="character" w:customStyle="1" w:styleId="WW8Num4z0">
    <w:name w:val="WW8Num4z0"/>
    <w:rsid w:val="00357B89"/>
    <w:rPr>
      <w:rFonts w:ascii="Wingdings 2" w:hAnsi="Wingdings 2" w:cs="OpenSymbol"/>
    </w:rPr>
  </w:style>
  <w:style w:type="character" w:customStyle="1" w:styleId="WW8Num7z1">
    <w:name w:val="WW8Num7z1"/>
    <w:rsid w:val="00357B89"/>
    <w:rPr>
      <w:rFonts w:ascii="Calibri" w:hAnsi="Calibri"/>
      <w:sz w:val="26"/>
      <w:szCs w:val="22"/>
    </w:rPr>
  </w:style>
  <w:style w:type="character" w:customStyle="1" w:styleId="WW8Num10z1">
    <w:name w:val="WW8Num10z1"/>
    <w:rsid w:val="00357B89"/>
    <w:rPr>
      <w:rFonts w:ascii="Courier New" w:hAnsi="Courier New" w:cs="Courier New"/>
    </w:rPr>
  </w:style>
  <w:style w:type="character" w:customStyle="1" w:styleId="WW8Num10z2">
    <w:name w:val="WW8Num10z2"/>
    <w:rsid w:val="00357B89"/>
    <w:rPr>
      <w:rFonts w:ascii="Wingdings" w:hAnsi="Wingdings"/>
    </w:rPr>
  </w:style>
  <w:style w:type="character" w:customStyle="1" w:styleId="HTMLPreformattedChar">
    <w:name w:val="HTML Preformatted Char"/>
    <w:rsid w:val="00357B89"/>
    <w:rPr>
      <w:rFonts w:ascii="Courier New" w:eastAsia="Times New Roman" w:hAnsi="Courier New" w:cs="Courier New"/>
    </w:rPr>
  </w:style>
  <w:style w:type="character" w:customStyle="1" w:styleId="Heading2Char">
    <w:name w:val="Heading 2 Char"/>
    <w:rsid w:val="00357B89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erChar">
    <w:name w:val="Header Char"/>
    <w:rsid w:val="00357B89"/>
    <w:rPr>
      <w:sz w:val="22"/>
      <w:szCs w:val="22"/>
    </w:rPr>
  </w:style>
  <w:style w:type="character" w:customStyle="1" w:styleId="FooterChar">
    <w:name w:val="Footer Char"/>
    <w:rsid w:val="00357B89"/>
    <w:rPr>
      <w:sz w:val="22"/>
      <w:szCs w:val="22"/>
    </w:rPr>
  </w:style>
  <w:style w:type="character" w:customStyle="1" w:styleId="BalloonTextChar">
    <w:name w:val="Balloon Text Char"/>
    <w:rsid w:val="00357B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rsid w:val="00357B89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3Char">
    <w:name w:val="Heading 3 Char"/>
    <w:rsid w:val="00357B89"/>
    <w:rPr>
      <w:rFonts w:ascii="Cambria" w:hAnsi="Cambria"/>
      <w:b/>
      <w:bCs/>
      <w:color w:val="4F81BD"/>
      <w:sz w:val="22"/>
      <w:szCs w:val="22"/>
      <w:lang w:eastAsia="en-US" w:bidi="en-US"/>
    </w:rPr>
  </w:style>
  <w:style w:type="character" w:customStyle="1" w:styleId="Heading4Char">
    <w:name w:val="Heading 4 Char"/>
    <w:rsid w:val="00357B89"/>
    <w:rPr>
      <w:rFonts w:ascii="Cambria" w:hAnsi="Cambria"/>
      <w:b/>
      <w:bCs/>
      <w:i/>
      <w:iCs/>
      <w:color w:val="4F81BD"/>
      <w:sz w:val="22"/>
      <w:szCs w:val="22"/>
      <w:lang w:eastAsia="en-US" w:bidi="en-US"/>
    </w:rPr>
  </w:style>
  <w:style w:type="character" w:customStyle="1" w:styleId="Heading5Char">
    <w:name w:val="Heading 5 Char"/>
    <w:rsid w:val="00357B89"/>
    <w:rPr>
      <w:rFonts w:ascii="Cambria" w:hAnsi="Cambria"/>
      <w:color w:val="243F60"/>
      <w:sz w:val="22"/>
      <w:szCs w:val="22"/>
      <w:lang w:eastAsia="en-US" w:bidi="en-US"/>
    </w:rPr>
  </w:style>
  <w:style w:type="character" w:styleId="Hyperlink">
    <w:name w:val="Hyperlink"/>
    <w:rsid w:val="00357B89"/>
    <w:rPr>
      <w:color w:val="0000FF"/>
      <w:u w:val="single"/>
    </w:rPr>
  </w:style>
  <w:style w:type="character" w:customStyle="1" w:styleId="Heading6Char">
    <w:name w:val="Heading 6 Char"/>
    <w:rsid w:val="00357B89"/>
    <w:rPr>
      <w:rFonts w:ascii="Cambria" w:hAnsi="Cambria"/>
      <w:i/>
      <w:iCs/>
      <w:color w:val="243F60"/>
      <w:sz w:val="22"/>
      <w:szCs w:val="22"/>
      <w:lang w:eastAsia="en-US" w:bidi="en-US"/>
    </w:rPr>
  </w:style>
  <w:style w:type="character" w:customStyle="1" w:styleId="Heading7Char">
    <w:name w:val="Heading 7 Char"/>
    <w:rsid w:val="00357B89"/>
    <w:rPr>
      <w:rFonts w:ascii="Cambria" w:hAnsi="Cambria"/>
      <w:i/>
      <w:iCs/>
      <w:color w:val="404040"/>
      <w:sz w:val="22"/>
      <w:szCs w:val="22"/>
      <w:lang w:eastAsia="en-US" w:bidi="en-US"/>
    </w:rPr>
  </w:style>
  <w:style w:type="character" w:customStyle="1" w:styleId="Heading8Char">
    <w:name w:val="Heading 8 Char"/>
    <w:rsid w:val="00357B89"/>
    <w:rPr>
      <w:rFonts w:ascii="Cambria" w:hAnsi="Cambria"/>
      <w:color w:val="4F81BD"/>
      <w:lang w:eastAsia="en-US" w:bidi="en-US"/>
    </w:rPr>
  </w:style>
  <w:style w:type="character" w:customStyle="1" w:styleId="Heading9Char">
    <w:name w:val="Heading 9 Char"/>
    <w:rsid w:val="00357B89"/>
    <w:rPr>
      <w:rFonts w:ascii="Cambria" w:hAnsi="Cambria"/>
      <w:i/>
      <w:iCs/>
      <w:color w:val="404040"/>
      <w:lang w:eastAsia="en-US" w:bidi="en-US"/>
    </w:rPr>
  </w:style>
  <w:style w:type="character" w:customStyle="1" w:styleId="TitleChar">
    <w:name w:val="Title Char"/>
    <w:rsid w:val="00357B89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rsid w:val="00357B8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357B89"/>
    <w:rPr>
      <w:b/>
      <w:bCs/>
    </w:rPr>
  </w:style>
  <w:style w:type="character" w:styleId="Emphasis">
    <w:name w:val="Emphasis"/>
    <w:qFormat/>
    <w:rsid w:val="00357B89"/>
    <w:rPr>
      <w:i/>
      <w:iCs/>
    </w:rPr>
  </w:style>
  <w:style w:type="character" w:customStyle="1" w:styleId="QuoteChar">
    <w:name w:val="Quote Char"/>
    <w:rsid w:val="00357B89"/>
    <w:rPr>
      <w:i/>
      <w:iCs/>
      <w:color w:val="000000"/>
    </w:rPr>
  </w:style>
  <w:style w:type="character" w:customStyle="1" w:styleId="IntenseQuoteChar">
    <w:name w:val="Intense Quote Char"/>
    <w:rsid w:val="00357B89"/>
    <w:rPr>
      <w:b/>
      <w:bCs/>
      <w:i/>
      <w:iCs/>
      <w:color w:val="4F81BD"/>
    </w:rPr>
  </w:style>
  <w:style w:type="character" w:styleId="SubtleEmphasis">
    <w:name w:val="Subtle Emphasis"/>
    <w:qFormat/>
    <w:rsid w:val="00357B89"/>
    <w:rPr>
      <w:i/>
      <w:iCs/>
      <w:color w:val="808080"/>
    </w:rPr>
  </w:style>
  <w:style w:type="character" w:styleId="IntenseEmphasis">
    <w:name w:val="Intense Emphasis"/>
    <w:qFormat/>
    <w:rsid w:val="00357B89"/>
    <w:rPr>
      <w:b/>
      <w:bCs/>
      <w:i/>
      <w:iCs/>
      <w:color w:val="4F81BD"/>
    </w:rPr>
  </w:style>
  <w:style w:type="character" w:styleId="SubtleReference">
    <w:name w:val="Subtle Reference"/>
    <w:qFormat/>
    <w:rsid w:val="00357B89"/>
    <w:rPr>
      <w:smallCaps/>
      <w:color w:val="C0504D"/>
      <w:u w:val="single"/>
    </w:rPr>
  </w:style>
  <w:style w:type="character" w:styleId="IntenseReference">
    <w:name w:val="Intense Reference"/>
    <w:qFormat/>
    <w:rsid w:val="00357B89"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sid w:val="00357B89"/>
    <w:rPr>
      <w:b/>
      <w:bCs/>
      <w:smallCaps/>
      <w:spacing w:val="5"/>
    </w:rPr>
  </w:style>
  <w:style w:type="character" w:styleId="CommentReference">
    <w:name w:val="annotation reference"/>
    <w:rsid w:val="00357B89"/>
    <w:rPr>
      <w:sz w:val="16"/>
      <w:szCs w:val="16"/>
    </w:rPr>
  </w:style>
  <w:style w:type="character" w:customStyle="1" w:styleId="CommentTextChar">
    <w:name w:val="Comment Text Char"/>
    <w:rsid w:val="00357B89"/>
    <w:rPr>
      <w:sz w:val="20"/>
      <w:szCs w:val="20"/>
    </w:rPr>
  </w:style>
  <w:style w:type="character" w:customStyle="1" w:styleId="CommentSubjectChar">
    <w:name w:val="Comment Subject Char"/>
    <w:rsid w:val="00357B89"/>
    <w:rPr>
      <w:b/>
      <w:bCs/>
      <w:sz w:val="20"/>
      <w:szCs w:val="20"/>
    </w:rPr>
  </w:style>
  <w:style w:type="character" w:customStyle="1" w:styleId="NoSpacingChar">
    <w:name w:val="No Spacing Char"/>
    <w:rsid w:val="00357B89"/>
    <w:rPr>
      <w:sz w:val="22"/>
      <w:szCs w:val="22"/>
      <w:lang w:eastAsia="en-US" w:bidi="en-US"/>
    </w:rPr>
  </w:style>
  <w:style w:type="character" w:customStyle="1" w:styleId="Bullets">
    <w:name w:val="Bullets"/>
    <w:rsid w:val="00357B89"/>
    <w:rPr>
      <w:rFonts w:ascii="OpenSymbol" w:eastAsia="OpenSymbol" w:hAnsi="OpenSymbol" w:cs="OpenSymbol"/>
    </w:rPr>
  </w:style>
  <w:style w:type="character" w:customStyle="1" w:styleId="WW8Num19z0">
    <w:name w:val="WW8Num19z0"/>
    <w:rsid w:val="00357B89"/>
    <w:rPr>
      <w:rFonts w:ascii="Wingdings 2" w:hAnsi="Wingdings 2" w:cs="OpenSymbol"/>
    </w:rPr>
  </w:style>
  <w:style w:type="character" w:customStyle="1" w:styleId="WW8Num25z0">
    <w:name w:val="WW8Num25z0"/>
    <w:rsid w:val="00357B89"/>
    <w:rPr>
      <w:rFonts w:ascii="Wingdings 2" w:hAnsi="Wingdings 2" w:cs="OpenSymbol"/>
    </w:rPr>
  </w:style>
  <w:style w:type="paragraph" w:customStyle="1" w:styleId="Heading">
    <w:name w:val="Heading"/>
    <w:basedOn w:val="Normal"/>
    <w:next w:val="BodyText"/>
    <w:rsid w:val="00357B89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357B89"/>
    <w:pPr>
      <w:spacing w:after="120"/>
    </w:pPr>
  </w:style>
  <w:style w:type="paragraph" w:styleId="List">
    <w:name w:val="List"/>
    <w:basedOn w:val="BodyText"/>
    <w:rsid w:val="00357B89"/>
    <w:rPr>
      <w:rFonts w:cs="Lohit Devanagari"/>
    </w:rPr>
  </w:style>
  <w:style w:type="paragraph" w:styleId="Caption">
    <w:name w:val="caption"/>
    <w:basedOn w:val="Normal"/>
    <w:next w:val="Normal"/>
    <w:qFormat/>
    <w:rsid w:val="00357B8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357B89"/>
    <w:pPr>
      <w:suppressLineNumbers/>
    </w:pPr>
    <w:rPr>
      <w:rFonts w:cs="Lohit Devanagari"/>
    </w:rPr>
  </w:style>
  <w:style w:type="paragraph" w:styleId="HTMLPreformatted">
    <w:name w:val="HTML Preformatted"/>
    <w:basedOn w:val="Normal"/>
    <w:rsid w:val="0035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eastAsia="ar-SA" w:bidi="ar-SA"/>
    </w:rPr>
  </w:style>
  <w:style w:type="paragraph" w:styleId="Header">
    <w:name w:val="header"/>
    <w:basedOn w:val="Normal"/>
    <w:rsid w:val="00357B89"/>
    <w:pPr>
      <w:tabs>
        <w:tab w:val="center" w:pos="4680"/>
        <w:tab w:val="right" w:pos="9360"/>
      </w:tabs>
    </w:pPr>
    <w:rPr>
      <w:lang w:eastAsia="ar-SA" w:bidi="ar-SA"/>
    </w:rPr>
  </w:style>
  <w:style w:type="paragraph" w:styleId="Footer">
    <w:name w:val="footer"/>
    <w:basedOn w:val="Normal"/>
    <w:rsid w:val="00357B89"/>
    <w:pPr>
      <w:tabs>
        <w:tab w:val="center" w:pos="4680"/>
        <w:tab w:val="right" w:pos="9360"/>
      </w:tabs>
    </w:pPr>
    <w:rPr>
      <w:lang w:eastAsia="ar-SA" w:bidi="ar-SA"/>
    </w:rPr>
  </w:style>
  <w:style w:type="paragraph" w:styleId="BalloonText">
    <w:name w:val="Balloon Text"/>
    <w:basedOn w:val="Normal"/>
    <w:rsid w:val="00357B89"/>
    <w:pPr>
      <w:spacing w:after="0" w:line="240" w:lineRule="auto"/>
    </w:pPr>
    <w:rPr>
      <w:rFonts w:ascii="Tahoma" w:hAnsi="Tahoma"/>
      <w:sz w:val="16"/>
      <w:szCs w:val="16"/>
      <w:lang w:eastAsia="ar-SA" w:bidi="ar-SA"/>
    </w:rPr>
  </w:style>
  <w:style w:type="paragraph" w:styleId="TOC1">
    <w:name w:val="toc 1"/>
    <w:basedOn w:val="Normal"/>
    <w:next w:val="Normal"/>
    <w:uiPriority w:val="39"/>
    <w:rsid w:val="00357B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357B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357B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rsid w:val="00357B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rsid w:val="00357B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rsid w:val="00357B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rsid w:val="00357B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rsid w:val="00357B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rsid w:val="00357B89"/>
    <w:pPr>
      <w:spacing w:after="0"/>
      <w:ind w:left="1760"/>
    </w:pPr>
    <w:rPr>
      <w:sz w:val="18"/>
      <w:szCs w:val="18"/>
    </w:rPr>
  </w:style>
  <w:style w:type="paragraph" w:styleId="Title">
    <w:name w:val="Title"/>
    <w:basedOn w:val="Normal"/>
    <w:next w:val="Normal"/>
    <w:qFormat/>
    <w:rsid w:val="00357B89"/>
    <w:pPr>
      <w:pBdr>
        <w:bottom w:val="single" w:sz="8" w:space="4" w:color="FFFF00"/>
      </w:pBdr>
      <w:spacing w:after="300" w:line="240" w:lineRule="auto"/>
    </w:pPr>
    <w:rPr>
      <w:rFonts w:ascii="Cambria" w:hAnsi="Cambria"/>
      <w:color w:val="17365D"/>
      <w:spacing w:val="5"/>
      <w:kern w:val="1"/>
      <w:sz w:val="52"/>
      <w:szCs w:val="52"/>
      <w:lang w:eastAsia="ar-SA" w:bidi="ar-SA"/>
    </w:rPr>
  </w:style>
  <w:style w:type="paragraph" w:styleId="Subtitle">
    <w:name w:val="Subtitle"/>
    <w:basedOn w:val="Normal"/>
    <w:next w:val="Normal"/>
    <w:qFormat/>
    <w:rsid w:val="00357B89"/>
    <w:rPr>
      <w:rFonts w:ascii="Cambria" w:hAnsi="Cambria"/>
      <w:i/>
      <w:iCs/>
      <w:color w:val="4F81BD"/>
      <w:spacing w:val="15"/>
      <w:sz w:val="24"/>
      <w:szCs w:val="24"/>
      <w:lang w:eastAsia="ar-SA" w:bidi="ar-SA"/>
    </w:rPr>
  </w:style>
  <w:style w:type="paragraph" w:styleId="NoSpacing">
    <w:name w:val="No Spacing"/>
    <w:qFormat/>
    <w:rsid w:val="00357B89"/>
    <w:pPr>
      <w:suppressAutoHyphens/>
    </w:pPr>
    <w:rPr>
      <w:rFonts w:ascii="Calibri" w:eastAsia="Arial" w:hAnsi="Calibri" w:cs="Calibri"/>
      <w:sz w:val="22"/>
      <w:szCs w:val="22"/>
      <w:lang w:val="en-GB" w:bidi="en-US"/>
    </w:rPr>
  </w:style>
  <w:style w:type="paragraph" w:styleId="ListParagraph">
    <w:name w:val="List Paragraph"/>
    <w:basedOn w:val="Normal"/>
    <w:qFormat/>
    <w:rsid w:val="00357B89"/>
    <w:pPr>
      <w:ind w:left="720"/>
    </w:pPr>
  </w:style>
  <w:style w:type="paragraph" w:styleId="Quote">
    <w:name w:val="Quote"/>
    <w:basedOn w:val="Normal"/>
    <w:next w:val="Normal"/>
    <w:qFormat/>
    <w:rsid w:val="00357B89"/>
    <w:rPr>
      <w:i/>
      <w:iCs/>
      <w:color w:val="000000"/>
      <w:sz w:val="20"/>
      <w:szCs w:val="20"/>
      <w:lang w:eastAsia="ar-SA" w:bidi="ar-SA"/>
    </w:rPr>
  </w:style>
  <w:style w:type="paragraph" w:styleId="IntenseQuote">
    <w:name w:val="Intense Quote"/>
    <w:basedOn w:val="Normal"/>
    <w:next w:val="Normal"/>
    <w:qFormat/>
    <w:rsid w:val="00357B89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ar-SA" w:bidi="ar-SA"/>
    </w:rPr>
  </w:style>
  <w:style w:type="paragraph" w:styleId="TOCHeading">
    <w:name w:val="TOC Heading"/>
    <w:basedOn w:val="Heading1"/>
    <w:next w:val="Normal"/>
    <w:qFormat/>
    <w:rsid w:val="00357B89"/>
    <w:pPr>
      <w:numPr>
        <w:numId w:val="0"/>
      </w:numPr>
    </w:pPr>
  </w:style>
  <w:style w:type="paragraph" w:styleId="CommentText">
    <w:name w:val="annotation text"/>
    <w:basedOn w:val="Normal"/>
    <w:rsid w:val="00357B89"/>
    <w:rPr>
      <w:sz w:val="20"/>
      <w:szCs w:val="20"/>
      <w:lang w:eastAsia="ar-SA" w:bidi="ar-SA"/>
    </w:rPr>
  </w:style>
  <w:style w:type="paragraph" w:styleId="CommentSubject">
    <w:name w:val="annotation subject"/>
    <w:basedOn w:val="CommentText"/>
    <w:next w:val="CommentText"/>
    <w:rsid w:val="00357B89"/>
    <w:rPr>
      <w:b/>
      <w:bCs/>
    </w:rPr>
  </w:style>
  <w:style w:type="paragraph" w:customStyle="1" w:styleId="TableContents">
    <w:name w:val="Table Contents"/>
    <w:basedOn w:val="Normal"/>
    <w:rsid w:val="00357B89"/>
    <w:pPr>
      <w:widowControl w:val="0"/>
      <w:suppressLineNumbers/>
      <w:spacing w:after="0" w:line="240" w:lineRule="auto"/>
    </w:pPr>
    <w:rPr>
      <w:rFonts w:ascii="Liberation Serif" w:eastAsia="WenQuanYi Zen Hei" w:hAnsi="Liberation Serif" w:cs="Lohit Devanagari"/>
      <w:kern w:val="1"/>
      <w:sz w:val="24"/>
      <w:szCs w:val="24"/>
      <w:lang w:val="en-GB" w:eastAsia="hi-IN" w:bidi="hi-IN"/>
    </w:rPr>
  </w:style>
  <w:style w:type="paragraph" w:customStyle="1" w:styleId="TableHeading">
    <w:name w:val="Table Heading"/>
    <w:basedOn w:val="TableContents"/>
    <w:rsid w:val="00357B89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57B89"/>
    <w:pPr>
      <w:tabs>
        <w:tab w:val="right" w:leader="dot" w:pos="7091"/>
      </w:tabs>
      <w:ind w:left="2547"/>
    </w:pPr>
  </w:style>
  <w:style w:type="paragraph" w:customStyle="1" w:styleId="Heading10">
    <w:name w:val="Heading 10"/>
    <w:basedOn w:val="Heading"/>
    <w:next w:val="BodyText"/>
    <w:rsid w:val="00357B89"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paragraph" w:styleId="Revision">
    <w:name w:val="Revision"/>
    <w:hidden/>
    <w:uiPriority w:val="99"/>
    <w:semiHidden/>
    <w:rsid w:val="007C38D4"/>
    <w:rPr>
      <w:rFonts w:ascii="Calibri" w:hAnsi="Calibri" w:cs="Calibri"/>
      <w:sz w:val="22"/>
      <w:szCs w:val="22"/>
      <w:lang w:bidi="en-US"/>
    </w:rPr>
  </w:style>
  <w:style w:type="character" w:customStyle="1" w:styleId="moz-txt-tag">
    <w:name w:val="moz-txt-tag"/>
    <w:basedOn w:val="DefaultParagraphFont"/>
    <w:rsid w:val="009F7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header" Target="header7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eader" Target="header6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775F-D282-402E-8860-C784075D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Senas Net</Company>
  <LinksUpToDate>false</LinksUpToDate>
  <CharactersWithSpaces>8431</CharactersWithSpaces>
  <SharedDoc>false</SharedDoc>
  <HLinks>
    <vt:vector size="6" baseType="variant">
      <vt:variant>
        <vt:i4>524300</vt:i4>
      </vt:variant>
      <vt:variant>
        <vt:i4>36</vt:i4>
      </vt:variant>
      <vt:variant>
        <vt:i4>0</vt:i4>
      </vt:variant>
      <vt:variant>
        <vt:i4>5</vt:i4>
      </vt:variant>
      <vt:variant>
        <vt:lpwstr>http://111.111.111.111/update.php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swetha-visolve</cp:lastModifiedBy>
  <cp:revision>71</cp:revision>
  <cp:lastPrinted>1900-12-31T18:30:00Z</cp:lastPrinted>
  <dcterms:created xsi:type="dcterms:W3CDTF">2012-09-03T17:19:00Z</dcterms:created>
  <dcterms:modified xsi:type="dcterms:W3CDTF">2012-09-24T15:29:00Z</dcterms:modified>
</cp:coreProperties>
</file>